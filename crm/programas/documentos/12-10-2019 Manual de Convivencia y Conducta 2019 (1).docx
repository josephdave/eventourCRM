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E04" w:rsidRDefault="00150E04" w:rsidP="00621ABA">
      <w:pPr>
        <w:autoSpaceDE w:val="0"/>
        <w:autoSpaceDN w:val="0"/>
        <w:adjustRightInd w:val="0"/>
        <w:jc w:val="center"/>
        <w:rPr>
          <w:rFonts w:asciiTheme="majorHAnsi" w:hAnsiTheme="majorHAnsi" w:cs="Arial"/>
          <w:b/>
          <w:sz w:val="28"/>
          <w:szCs w:val="28"/>
          <w:u w:val="single"/>
        </w:rPr>
      </w:pPr>
    </w:p>
    <w:p w:rsidR="00244A16" w:rsidRDefault="00244A16" w:rsidP="00621ABA">
      <w:pPr>
        <w:autoSpaceDE w:val="0"/>
        <w:autoSpaceDN w:val="0"/>
        <w:adjustRightInd w:val="0"/>
        <w:jc w:val="center"/>
        <w:rPr>
          <w:rFonts w:asciiTheme="majorHAnsi" w:hAnsiTheme="majorHAnsi" w:cs="Arial"/>
          <w:b/>
          <w:sz w:val="28"/>
          <w:szCs w:val="28"/>
          <w:u w:val="single"/>
        </w:rPr>
      </w:pPr>
    </w:p>
    <w:p w:rsidR="00621ABA" w:rsidRPr="001C2967" w:rsidRDefault="00621ABA" w:rsidP="00621ABA">
      <w:pPr>
        <w:autoSpaceDE w:val="0"/>
        <w:autoSpaceDN w:val="0"/>
        <w:adjustRightInd w:val="0"/>
        <w:jc w:val="center"/>
        <w:rPr>
          <w:rFonts w:asciiTheme="majorHAnsi" w:hAnsiTheme="majorHAnsi" w:cs="Arial"/>
          <w:b/>
          <w:sz w:val="22"/>
          <w:szCs w:val="22"/>
          <w:u w:val="single"/>
        </w:rPr>
      </w:pPr>
      <w:r w:rsidRPr="001C2967">
        <w:rPr>
          <w:rFonts w:asciiTheme="majorHAnsi" w:hAnsiTheme="majorHAnsi" w:cs="Arial"/>
          <w:b/>
          <w:sz w:val="22"/>
          <w:szCs w:val="22"/>
          <w:u w:val="single"/>
        </w:rPr>
        <w:t xml:space="preserve">MANUAL DE CONDUCTA Y CONVIVENCIA PARA GRUPOS </w:t>
      </w:r>
    </w:p>
    <w:p w:rsidR="00621ABA" w:rsidRPr="001C2967" w:rsidRDefault="00621ABA" w:rsidP="00150E04">
      <w:pPr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:rsidR="00621ABA" w:rsidRPr="001C2967" w:rsidRDefault="00621A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1C2967">
        <w:rPr>
          <w:rFonts w:asciiTheme="majorHAnsi" w:hAnsiTheme="majorHAnsi" w:cs="Arial"/>
          <w:sz w:val="22"/>
          <w:szCs w:val="22"/>
        </w:rPr>
        <w:t>La Ley 300 de 1996 o Ley general del turismo preceptúa que la industria turística se regirá por los principios allí establecidos; y contiene en el numeral 8, una prerrogativa en favor del organizador y los operadores turísticos, que lo autoriza a retirar de un programa de viaje, a quien por causa grave de carácter moral o disciplinario, debidamente comprobada, atente contra el éxito del mismo.</w:t>
      </w:r>
    </w:p>
    <w:p w:rsidR="00621ABA" w:rsidRPr="001C2967" w:rsidRDefault="00621A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</w:p>
    <w:p w:rsidR="00621ABA" w:rsidRPr="001C2967" w:rsidRDefault="00621A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1C2967">
        <w:rPr>
          <w:rFonts w:asciiTheme="majorHAnsi" w:hAnsiTheme="majorHAnsi" w:cs="Arial"/>
          <w:sz w:val="22"/>
          <w:szCs w:val="22"/>
        </w:rPr>
        <w:t xml:space="preserve">Por los derechos que nos concede el Ministerio de Desarrollo y dicha ley, en calidad de Agentes de Viajes y Operadores de Turismo con </w:t>
      </w:r>
      <w:r w:rsidRPr="001C2967">
        <w:rPr>
          <w:rFonts w:asciiTheme="majorHAnsi" w:hAnsiTheme="majorHAnsi" w:cs="Arial"/>
          <w:b/>
          <w:sz w:val="22"/>
          <w:szCs w:val="22"/>
        </w:rPr>
        <w:t>Registro Nacional de Turismo N° 16310,</w:t>
      </w:r>
      <w:r w:rsidRPr="001C2967">
        <w:rPr>
          <w:rFonts w:asciiTheme="majorHAnsi" w:hAnsiTheme="majorHAnsi" w:cs="Arial"/>
          <w:sz w:val="22"/>
          <w:szCs w:val="22"/>
        </w:rPr>
        <w:t xml:space="preserve"> hemos desarrollado este Manual de Conducta y Convivencia, que regirá para todos los integrantes o participantes de los grupos que viajan con nuestra empresa, quienes deberán estar dispuestos a acatarlo y a comportarse de conformidad con las normas y guías aquí establecidas, las cuales están fundamentadas en las siguientes situaciones:</w:t>
      </w:r>
    </w:p>
    <w:p w:rsidR="00621ABA" w:rsidRPr="001C2967" w:rsidRDefault="00621A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</w:p>
    <w:p w:rsidR="00621ABA" w:rsidRPr="001C2967" w:rsidRDefault="00621ABA" w:rsidP="00621ABA">
      <w:pPr>
        <w:autoSpaceDE w:val="0"/>
        <w:autoSpaceDN w:val="0"/>
        <w:adjustRightInd w:val="0"/>
        <w:jc w:val="center"/>
        <w:rPr>
          <w:rFonts w:asciiTheme="majorHAnsi" w:hAnsiTheme="majorHAnsi" w:cs="Arial"/>
          <w:b/>
          <w:sz w:val="22"/>
          <w:szCs w:val="22"/>
        </w:rPr>
      </w:pPr>
      <w:r w:rsidRPr="001C2967">
        <w:rPr>
          <w:rFonts w:asciiTheme="majorHAnsi" w:hAnsiTheme="majorHAnsi" w:cs="Arial"/>
          <w:b/>
          <w:sz w:val="22"/>
          <w:szCs w:val="22"/>
        </w:rPr>
        <w:t>PRECEPTOS PARA EL COMPORTAMIENTO EN GRUPOS</w:t>
      </w:r>
    </w:p>
    <w:p w:rsidR="001E35BA" w:rsidRPr="001C2967" w:rsidRDefault="001E35BA" w:rsidP="00621ABA">
      <w:pPr>
        <w:autoSpaceDE w:val="0"/>
        <w:autoSpaceDN w:val="0"/>
        <w:adjustRightInd w:val="0"/>
        <w:jc w:val="center"/>
        <w:rPr>
          <w:rFonts w:asciiTheme="majorHAnsi" w:hAnsiTheme="majorHAnsi" w:cs="Arial"/>
          <w:b/>
          <w:sz w:val="22"/>
          <w:szCs w:val="22"/>
        </w:rPr>
      </w:pPr>
    </w:p>
    <w:p w:rsidR="00621ABA" w:rsidRPr="001C2967" w:rsidRDefault="00621ABA" w:rsidP="00150E04">
      <w:pPr>
        <w:pStyle w:val="Prrafodelista"/>
        <w:numPr>
          <w:ilvl w:val="0"/>
          <w:numId w:val="48"/>
        </w:numPr>
        <w:autoSpaceDE w:val="0"/>
        <w:autoSpaceDN w:val="0"/>
        <w:adjustRightInd w:val="0"/>
        <w:ind w:left="0" w:firstLine="0"/>
        <w:contextualSpacing/>
        <w:jc w:val="both"/>
        <w:rPr>
          <w:rFonts w:asciiTheme="majorHAnsi" w:hAnsiTheme="majorHAnsi" w:cs="Arial"/>
          <w:b/>
        </w:rPr>
      </w:pPr>
      <w:r w:rsidRPr="001C2967">
        <w:rPr>
          <w:rFonts w:asciiTheme="majorHAnsi" w:hAnsiTheme="majorHAnsi" w:cs="Arial"/>
          <w:b/>
        </w:rPr>
        <w:t>ALCOHOL, DROGAS, Y SUSTANCIAS PROHIBIDAS</w:t>
      </w:r>
    </w:p>
    <w:p w:rsidR="001E35BA" w:rsidRPr="001C2967" w:rsidRDefault="001E35BA" w:rsidP="001E35BA">
      <w:pPr>
        <w:autoSpaceDE w:val="0"/>
        <w:autoSpaceDN w:val="0"/>
        <w:adjustRightInd w:val="0"/>
        <w:ind w:left="360"/>
        <w:contextualSpacing/>
        <w:jc w:val="both"/>
        <w:rPr>
          <w:rFonts w:asciiTheme="majorHAnsi" w:hAnsiTheme="majorHAnsi" w:cs="Arial"/>
          <w:b/>
          <w:sz w:val="22"/>
          <w:szCs w:val="22"/>
        </w:rPr>
      </w:pPr>
    </w:p>
    <w:p w:rsidR="00621ABA" w:rsidRPr="001C2967" w:rsidRDefault="00621ABA" w:rsidP="00621ABA">
      <w:pPr>
        <w:pStyle w:val="Prrafodelista"/>
        <w:numPr>
          <w:ilvl w:val="1"/>
          <w:numId w:val="47"/>
        </w:numPr>
        <w:autoSpaceDE w:val="0"/>
        <w:autoSpaceDN w:val="0"/>
        <w:adjustRightInd w:val="0"/>
        <w:contextualSpacing/>
        <w:jc w:val="both"/>
        <w:rPr>
          <w:rFonts w:asciiTheme="majorHAnsi" w:hAnsiTheme="majorHAnsi" w:cs="Arial"/>
        </w:rPr>
      </w:pPr>
      <w:r w:rsidRPr="001C2967">
        <w:rPr>
          <w:rFonts w:asciiTheme="majorHAnsi" w:hAnsiTheme="majorHAnsi" w:cs="Arial"/>
        </w:rPr>
        <w:t>En TODAS las actividades organizadas, promovidas, e incluidas en los servicios turísticos</w:t>
      </w:r>
      <w:r w:rsidR="001E35BA" w:rsidRPr="001C2967">
        <w:rPr>
          <w:rFonts w:asciiTheme="majorHAnsi" w:hAnsiTheme="majorHAnsi" w:cs="Arial"/>
        </w:rPr>
        <w:t xml:space="preserve"> ofrecidos por nuestra empresa, </w:t>
      </w:r>
      <w:r w:rsidRPr="001C2967">
        <w:rPr>
          <w:rFonts w:asciiTheme="majorHAnsi" w:hAnsiTheme="majorHAnsi" w:cs="Arial"/>
        </w:rPr>
        <w:t xml:space="preserve">está claramente prohibida por la ley, la posesión, distribución, el consumo, o estar bajo la influencia de drogas ilegales o sustancias ilegales. </w:t>
      </w:r>
    </w:p>
    <w:p w:rsidR="00621ABA" w:rsidRPr="001C2967" w:rsidRDefault="00621ABA" w:rsidP="00621ABA">
      <w:pPr>
        <w:pStyle w:val="Prrafodelista"/>
        <w:numPr>
          <w:ilvl w:val="1"/>
          <w:numId w:val="47"/>
        </w:numPr>
        <w:autoSpaceDE w:val="0"/>
        <w:autoSpaceDN w:val="0"/>
        <w:adjustRightInd w:val="0"/>
        <w:contextualSpacing/>
        <w:jc w:val="both"/>
        <w:rPr>
          <w:rFonts w:asciiTheme="majorHAnsi" w:hAnsiTheme="majorHAnsi" w:cs="Arial"/>
        </w:rPr>
      </w:pPr>
      <w:r w:rsidRPr="001C2967">
        <w:rPr>
          <w:rFonts w:asciiTheme="majorHAnsi" w:hAnsiTheme="majorHAnsi" w:cs="Arial"/>
        </w:rPr>
        <w:t xml:space="preserve">En alto estado de ebriedad no está permitido abordar vuelos comerciales, ingresar a restaurantes, buses de turismo o participar en algunas de las actividades organizadas, promovidas o incluidas en los servicios ofrecidos por nuestra empresa, en las que participan los integrantes del grupo, otros viajeros o huéspedes. </w:t>
      </w:r>
    </w:p>
    <w:p w:rsidR="00621ABA" w:rsidRPr="001C2967" w:rsidRDefault="00621ABA" w:rsidP="00621ABA">
      <w:pPr>
        <w:pStyle w:val="Prrafodelista"/>
        <w:numPr>
          <w:ilvl w:val="1"/>
          <w:numId w:val="47"/>
        </w:numPr>
        <w:autoSpaceDE w:val="0"/>
        <w:autoSpaceDN w:val="0"/>
        <w:adjustRightInd w:val="0"/>
        <w:contextualSpacing/>
        <w:jc w:val="both"/>
        <w:rPr>
          <w:rFonts w:asciiTheme="majorHAnsi" w:hAnsiTheme="majorHAnsi" w:cs="Arial"/>
        </w:rPr>
      </w:pPr>
      <w:r w:rsidRPr="001C2967">
        <w:rPr>
          <w:rFonts w:asciiTheme="majorHAnsi" w:hAnsiTheme="majorHAnsi" w:cs="Arial"/>
        </w:rPr>
        <w:t>No está permitido fumar o consumir bebidas alcohólicas a bordo de vuelos comerciales, en aeropuertos y algunas secciones de los hoteles como restaurantes, buses de turismo, o en algunas de las actividades organizadas</w:t>
      </w:r>
      <w:r w:rsidR="001E35BA" w:rsidRPr="001C2967">
        <w:rPr>
          <w:rFonts w:asciiTheme="majorHAnsi" w:hAnsiTheme="majorHAnsi" w:cs="Arial"/>
        </w:rPr>
        <w:t>.</w:t>
      </w:r>
    </w:p>
    <w:p w:rsidR="001E35BA" w:rsidRPr="001C2967" w:rsidRDefault="001E35BA" w:rsidP="001E35BA">
      <w:pPr>
        <w:autoSpaceDE w:val="0"/>
        <w:autoSpaceDN w:val="0"/>
        <w:adjustRightInd w:val="0"/>
        <w:contextualSpacing/>
        <w:jc w:val="both"/>
        <w:rPr>
          <w:rFonts w:asciiTheme="majorHAnsi" w:hAnsiTheme="majorHAnsi" w:cs="Arial"/>
          <w:sz w:val="22"/>
          <w:szCs w:val="22"/>
        </w:rPr>
      </w:pPr>
    </w:p>
    <w:p w:rsidR="00621ABA" w:rsidRPr="001C2967" w:rsidRDefault="00621ABA" w:rsidP="00150E04">
      <w:pPr>
        <w:pStyle w:val="Prrafodelista"/>
        <w:numPr>
          <w:ilvl w:val="0"/>
          <w:numId w:val="48"/>
        </w:numPr>
        <w:autoSpaceDE w:val="0"/>
        <w:autoSpaceDN w:val="0"/>
        <w:adjustRightInd w:val="0"/>
        <w:ind w:hanging="720"/>
        <w:contextualSpacing/>
        <w:rPr>
          <w:rFonts w:asciiTheme="majorHAnsi" w:hAnsiTheme="majorHAnsi" w:cs="Arial"/>
          <w:b/>
        </w:rPr>
      </w:pPr>
      <w:r w:rsidRPr="001C2967">
        <w:rPr>
          <w:rFonts w:asciiTheme="majorHAnsi" w:hAnsiTheme="majorHAnsi" w:cs="Arial"/>
          <w:b/>
        </w:rPr>
        <w:t>POLITICA DE MANEJO DE INTIMIDACION</w:t>
      </w:r>
      <w:r w:rsidR="00150E04" w:rsidRPr="001C2967">
        <w:rPr>
          <w:rFonts w:asciiTheme="majorHAnsi" w:hAnsiTheme="majorHAnsi" w:cs="Arial"/>
          <w:b/>
        </w:rPr>
        <w:t xml:space="preserve"> Y CONFLICTOS</w:t>
      </w:r>
    </w:p>
    <w:p w:rsidR="001E35BA" w:rsidRPr="001C2967" w:rsidRDefault="001E35BA" w:rsidP="001E35BA">
      <w:pPr>
        <w:pStyle w:val="Prrafodelista"/>
        <w:autoSpaceDE w:val="0"/>
        <w:autoSpaceDN w:val="0"/>
        <w:adjustRightInd w:val="0"/>
        <w:contextualSpacing/>
        <w:rPr>
          <w:rFonts w:asciiTheme="majorHAnsi" w:hAnsiTheme="majorHAnsi" w:cs="Arial"/>
          <w:b/>
        </w:rPr>
      </w:pPr>
    </w:p>
    <w:p w:rsidR="00621ABA" w:rsidRPr="001C2967" w:rsidRDefault="00621A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1C2967">
        <w:rPr>
          <w:rFonts w:asciiTheme="majorHAnsi" w:hAnsiTheme="majorHAnsi" w:cs="Arial"/>
          <w:sz w:val="22"/>
          <w:szCs w:val="22"/>
        </w:rPr>
        <w:t>Las agresiones físicas o verbales son conductas que vio</w:t>
      </w:r>
      <w:r w:rsidR="00150E04" w:rsidRPr="001C2967">
        <w:rPr>
          <w:rFonts w:asciiTheme="majorHAnsi" w:hAnsiTheme="majorHAnsi" w:cs="Arial"/>
          <w:sz w:val="22"/>
          <w:szCs w:val="22"/>
        </w:rPr>
        <w:t xml:space="preserve">lan la dignidad de las personas y serán inaceptables los siguientes comportamientos: </w:t>
      </w:r>
    </w:p>
    <w:p w:rsidR="00621ABA" w:rsidRPr="001C2967" w:rsidRDefault="00621ABA" w:rsidP="00621ABA">
      <w:pPr>
        <w:pStyle w:val="Prrafodelista"/>
        <w:numPr>
          <w:ilvl w:val="1"/>
          <w:numId w:val="48"/>
        </w:numPr>
        <w:autoSpaceDE w:val="0"/>
        <w:autoSpaceDN w:val="0"/>
        <w:adjustRightInd w:val="0"/>
        <w:contextualSpacing/>
        <w:jc w:val="both"/>
        <w:rPr>
          <w:rFonts w:asciiTheme="majorHAnsi" w:hAnsiTheme="majorHAnsi" w:cs="Arial"/>
        </w:rPr>
      </w:pPr>
      <w:r w:rsidRPr="001C2967">
        <w:rPr>
          <w:rFonts w:asciiTheme="majorHAnsi" w:hAnsiTheme="majorHAnsi" w:cs="Arial"/>
        </w:rPr>
        <w:t>Conductas que violen la dignidad personal o creen un ambiente intimidatorio, degradante, u hostil, incluyendo contacto físico no deseado, pegar, pelear o, bromas inapropiadas.</w:t>
      </w:r>
    </w:p>
    <w:p w:rsidR="00621ABA" w:rsidRPr="001C2967" w:rsidRDefault="00621ABA" w:rsidP="00621ABA">
      <w:pPr>
        <w:pStyle w:val="Prrafodelista"/>
        <w:numPr>
          <w:ilvl w:val="1"/>
          <w:numId w:val="48"/>
        </w:numPr>
        <w:autoSpaceDE w:val="0"/>
        <w:autoSpaceDN w:val="0"/>
        <w:adjustRightInd w:val="0"/>
        <w:contextualSpacing/>
        <w:jc w:val="both"/>
        <w:rPr>
          <w:rFonts w:asciiTheme="majorHAnsi" w:hAnsiTheme="majorHAnsi" w:cs="Arial"/>
        </w:rPr>
      </w:pPr>
      <w:r w:rsidRPr="001C2967">
        <w:rPr>
          <w:rFonts w:asciiTheme="majorHAnsi" w:hAnsiTheme="majorHAnsi" w:cs="Arial"/>
        </w:rPr>
        <w:t>Comunicación inapropiada (verbal, gestual o escrita) incluyendo insultos, ofensas y vocabulario soez.</w:t>
      </w:r>
    </w:p>
    <w:p w:rsidR="00621ABA" w:rsidRPr="001C2967" w:rsidRDefault="00621ABA" w:rsidP="00621ABA">
      <w:pPr>
        <w:pStyle w:val="Prrafodelista"/>
        <w:numPr>
          <w:ilvl w:val="1"/>
          <w:numId w:val="48"/>
        </w:numPr>
        <w:autoSpaceDE w:val="0"/>
        <w:autoSpaceDN w:val="0"/>
        <w:adjustRightInd w:val="0"/>
        <w:contextualSpacing/>
        <w:jc w:val="both"/>
        <w:rPr>
          <w:rFonts w:asciiTheme="majorHAnsi" w:hAnsiTheme="majorHAnsi" w:cs="Arial"/>
        </w:rPr>
      </w:pPr>
      <w:r w:rsidRPr="001C2967">
        <w:rPr>
          <w:rFonts w:asciiTheme="majorHAnsi" w:hAnsiTheme="majorHAnsi" w:cs="Arial"/>
        </w:rPr>
        <w:t>Atentar, mover, o deteriorar los bienes inmuebles y equipos de servicios de los aviones, aeropuertos, hoteles, autobuses y otros medios de transportes turísticos.</w:t>
      </w:r>
    </w:p>
    <w:p w:rsidR="00621ABA" w:rsidRPr="001C2967" w:rsidRDefault="00621A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</w:p>
    <w:p w:rsidR="00621ABA" w:rsidRPr="001C2967" w:rsidRDefault="00621ABA" w:rsidP="00150E04">
      <w:pPr>
        <w:pStyle w:val="Prrafodelista"/>
        <w:numPr>
          <w:ilvl w:val="0"/>
          <w:numId w:val="48"/>
        </w:numPr>
        <w:autoSpaceDE w:val="0"/>
        <w:autoSpaceDN w:val="0"/>
        <w:adjustRightInd w:val="0"/>
        <w:ind w:hanging="720"/>
        <w:contextualSpacing/>
        <w:rPr>
          <w:rFonts w:asciiTheme="majorHAnsi" w:hAnsiTheme="majorHAnsi" w:cs="Arial"/>
          <w:b/>
        </w:rPr>
      </w:pPr>
      <w:r w:rsidRPr="001C2967">
        <w:rPr>
          <w:rFonts w:asciiTheme="majorHAnsi" w:hAnsiTheme="majorHAnsi" w:cs="Arial"/>
          <w:b/>
        </w:rPr>
        <w:t>LA MANILLA DE SEGURIDAD</w:t>
      </w:r>
    </w:p>
    <w:p w:rsidR="001E35BA" w:rsidRPr="001C2967" w:rsidRDefault="001E35BA" w:rsidP="001E35BA">
      <w:pPr>
        <w:pStyle w:val="Prrafodelista"/>
        <w:autoSpaceDE w:val="0"/>
        <w:autoSpaceDN w:val="0"/>
        <w:adjustRightInd w:val="0"/>
        <w:contextualSpacing/>
        <w:rPr>
          <w:rFonts w:asciiTheme="majorHAnsi" w:hAnsiTheme="majorHAnsi" w:cs="Arial"/>
          <w:b/>
        </w:rPr>
      </w:pPr>
    </w:p>
    <w:p w:rsidR="00621ABA" w:rsidRPr="001C2967" w:rsidRDefault="00621ABA" w:rsidP="00621ABA">
      <w:pPr>
        <w:jc w:val="both"/>
        <w:rPr>
          <w:rFonts w:asciiTheme="majorHAnsi" w:hAnsiTheme="majorHAnsi"/>
          <w:sz w:val="22"/>
          <w:szCs w:val="22"/>
        </w:rPr>
      </w:pPr>
      <w:r w:rsidRPr="001C2967">
        <w:rPr>
          <w:rFonts w:asciiTheme="majorHAnsi" w:hAnsiTheme="majorHAnsi"/>
          <w:sz w:val="22"/>
          <w:szCs w:val="22"/>
        </w:rPr>
        <w:t xml:space="preserve">A partir del momento en que nuestro personal asigne a cada viajero esta manilla en el aeropuerto, antes </w:t>
      </w:r>
      <w:r w:rsidRPr="001C2967">
        <w:rPr>
          <w:rFonts w:asciiTheme="majorHAnsi" w:hAnsiTheme="majorHAnsi"/>
          <w:sz w:val="22"/>
          <w:szCs w:val="22"/>
        </w:rPr>
        <w:lastRenderedPageBreak/>
        <w:t xml:space="preserve">de la salida, el viajero debe tener en cuenta,  que su uso, es estrictamente obligatorio y bajo los siguientes parámetros: </w:t>
      </w:r>
    </w:p>
    <w:p w:rsidR="00621ABA" w:rsidRPr="001C2967" w:rsidRDefault="00621ABA" w:rsidP="00621ABA">
      <w:pPr>
        <w:pStyle w:val="Prrafodelista"/>
        <w:numPr>
          <w:ilvl w:val="1"/>
          <w:numId w:val="48"/>
        </w:numPr>
        <w:spacing w:after="160" w:line="259" w:lineRule="auto"/>
        <w:contextualSpacing/>
        <w:jc w:val="both"/>
        <w:rPr>
          <w:rFonts w:asciiTheme="majorHAnsi" w:hAnsiTheme="majorHAnsi"/>
        </w:rPr>
      </w:pPr>
      <w:r w:rsidRPr="001C2967">
        <w:rPr>
          <w:rFonts w:asciiTheme="majorHAnsi" w:hAnsiTheme="majorHAnsi"/>
        </w:rPr>
        <w:t>No puede ser removida, antes de su regreso a la ciudad de origen.</w:t>
      </w:r>
    </w:p>
    <w:p w:rsidR="00621ABA" w:rsidRPr="001C2967" w:rsidRDefault="00621ABA" w:rsidP="00621ABA">
      <w:pPr>
        <w:pStyle w:val="Prrafodelista"/>
        <w:numPr>
          <w:ilvl w:val="1"/>
          <w:numId w:val="48"/>
        </w:numPr>
        <w:spacing w:after="160" w:line="259" w:lineRule="auto"/>
        <w:contextualSpacing/>
        <w:jc w:val="both"/>
        <w:rPr>
          <w:rFonts w:asciiTheme="majorHAnsi" w:hAnsiTheme="majorHAnsi"/>
        </w:rPr>
      </w:pPr>
      <w:r w:rsidRPr="001C2967">
        <w:rPr>
          <w:rFonts w:asciiTheme="majorHAnsi" w:hAnsiTheme="majorHAnsi"/>
        </w:rPr>
        <w:t>Para quitársela debe ser cortada por uno de nuestros funcionarios</w:t>
      </w:r>
    </w:p>
    <w:p w:rsidR="00621ABA" w:rsidRPr="001C2967" w:rsidRDefault="00621ABA" w:rsidP="00621ABA">
      <w:pPr>
        <w:pStyle w:val="Prrafodelista"/>
        <w:numPr>
          <w:ilvl w:val="1"/>
          <w:numId w:val="48"/>
        </w:numPr>
        <w:spacing w:after="160" w:line="259" w:lineRule="auto"/>
        <w:contextualSpacing/>
        <w:jc w:val="both"/>
        <w:rPr>
          <w:rFonts w:asciiTheme="majorHAnsi" w:hAnsiTheme="majorHAnsi"/>
        </w:rPr>
      </w:pPr>
      <w:r w:rsidRPr="001C2967">
        <w:rPr>
          <w:rFonts w:asciiTheme="majorHAnsi" w:hAnsiTheme="majorHAnsi" w:cs="Arial"/>
        </w:rPr>
        <w:t>Retirar su manilla cortándola de manera inconsulta y por su propia voluntad.</w:t>
      </w:r>
    </w:p>
    <w:p w:rsidR="00621ABA" w:rsidRPr="001C2967" w:rsidRDefault="001C2967" w:rsidP="00150E04">
      <w:pPr>
        <w:pStyle w:val="Prrafodelista"/>
        <w:numPr>
          <w:ilvl w:val="1"/>
          <w:numId w:val="48"/>
        </w:numPr>
        <w:spacing w:after="160" w:line="259" w:lineRule="auto"/>
        <w:contextualSpacing/>
        <w:jc w:val="both"/>
        <w:rPr>
          <w:rFonts w:asciiTheme="majorHAnsi" w:hAnsiTheme="majorHAnsi"/>
        </w:rPr>
      </w:pPr>
      <w:r w:rsidRPr="001C2967">
        <w:rPr>
          <w:rFonts w:asciiTheme="majorHAnsi" w:hAnsiTheme="majorHAnsi" w:cs="Arial"/>
        </w:rPr>
        <w:t xml:space="preserve">Halar una de las partes </w:t>
      </w:r>
      <w:r w:rsidR="00621ABA" w:rsidRPr="001C2967">
        <w:rPr>
          <w:rFonts w:asciiTheme="majorHAnsi" w:hAnsiTheme="majorHAnsi" w:cs="Arial"/>
        </w:rPr>
        <w:t xml:space="preserve"> de la manilla de un compañero del grupo, para  producir daño físico a otro integrante del grupo o para deteriorar su manilla. </w:t>
      </w:r>
    </w:p>
    <w:p w:rsidR="001C2967" w:rsidRPr="001C2967" w:rsidRDefault="001C2967" w:rsidP="00150E04">
      <w:pPr>
        <w:pStyle w:val="Prrafodelista"/>
        <w:numPr>
          <w:ilvl w:val="1"/>
          <w:numId w:val="48"/>
        </w:numPr>
        <w:spacing w:after="160" w:line="259" w:lineRule="auto"/>
        <w:contextualSpacing/>
        <w:jc w:val="both"/>
        <w:rPr>
          <w:rFonts w:asciiTheme="majorHAnsi" w:hAnsiTheme="majorHAnsi"/>
        </w:rPr>
      </w:pPr>
      <w:r w:rsidRPr="001C2967">
        <w:rPr>
          <w:rFonts w:asciiTheme="majorHAnsi" w:hAnsiTheme="majorHAnsi" w:cs="Arial"/>
        </w:rPr>
        <w:t xml:space="preserve">El estudiante que retire o pierda su manilla debe pagar un costo de US20 por su reposición. </w:t>
      </w:r>
    </w:p>
    <w:p w:rsidR="00150E04" w:rsidRPr="001C2967" w:rsidRDefault="00150E04" w:rsidP="00150E04">
      <w:pPr>
        <w:pStyle w:val="Prrafodelista"/>
        <w:spacing w:after="160" w:line="259" w:lineRule="auto"/>
        <w:contextualSpacing/>
        <w:jc w:val="both"/>
        <w:rPr>
          <w:rFonts w:asciiTheme="majorHAnsi" w:hAnsiTheme="majorHAnsi"/>
        </w:rPr>
      </w:pPr>
    </w:p>
    <w:p w:rsidR="00621ABA" w:rsidRPr="001C2967" w:rsidRDefault="00621ABA" w:rsidP="00150E04">
      <w:pPr>
        <w:pStyle w:val="Prrafodelista"/>
        <w:numPr>
          <w:ilvl w:val="0"/>
          <w:numId w:val="48"/>
        </w:numPr>
        <w:autoSpaceDE w:val="0"/>
        <w:autoSpaceDN w:val="0"/>
        <w:adjustRightInd w:val="0"/>
        <w:ind w:hanging="720"/>
        <w:contextualSpacing/>
        <w:rPr>
          <w:rFonts w:asciiTheme="majorHAnsi" w:hAnsiTheme="majorHAnsi" w:cs="Arial"/>
          <w:b/>
        </w:rPr>
      </w:pPr>
      <w:r w:rsidRPr="001C2967">
        <w:rPr>
          <w:rFonts w:asciiTheme="majorHAnsi" w:hAnsiTheme="majorHAnsi" w:cs="Arial"/>
          <w:b/>
        </w:rPr>
        <w:t>ASISTENCIA Y PUNTUALIDAD</w:t>
      </w:r>
    </w:p>
    <w:p w:rsidR="00621ABA" w:rsidRPr="001C2967" w:rsidRDefault="00621A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1C2967">
        <w:rPr>
          <w:rFonts w:asciiTheme="majorHAnsi" w:hAnsiTheme="majorHAnsi" w:cs="Arial"/>
          <w:sz w:val="22"/>
          <w:szCs w:val="22"/>
        </w:rPr>
        <w:t>La asistencia y puntualidad para presentarse en aeropuertos, hoteles y tours es esencial para la seguridad y disfru</w:t>
      </w:r>
      <w:r w:rsidR="001E35BA" w:rsidRPr="001C2967">
        <w:rPr>
          <w:rFonts w:asciiTheme="majorHAnsi" w:hAnsiTheme="majorHAnsi" w:cs="Arial"/>
          <w:sz w:val="22"/>
          <w:szCs w:val="22"/>
        </w:rPr>
        <w:t>te de los servicios adquiridos. Deben presentarse</w:t>
      </w:r>
      <w:r w:rsidRPr="001C2967">
        <w:rPr>
          <w:rFonts w:asciiTheme="majorHAnsi" w:hAnsiTheme="majorHAnsi" w:cs="Arial"/>
          <w:sz w:val="22"/>
          <w:szCs w:val="22"/>
        </w:rPr>
        <w:t xml:space="preserve"> 10 minutos antes en el lugar acordado, para la salida. Se han establecido penalidades sin derecho a devoluciones en servicios por inasistencias no justificadas. </w:t>
      </w:r>
    </w:p>
    <w:p w:rsidR="00621ABA" w:rsidRPr="001C2967" w:rsidRDefault="00621A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</w:p>
    <w:p w:rsidR="00621ABA" w:rsidRPr="001C2967" w:rsidRDefault="00621ABA" w:rsidP="00150E04">
      <w:pPr>
        <w:pStyle w:val="Prrafodelista"/>
        <w:numPr>
          <w:ilvl w:val="0"/>
          <w:numId w:val="48"/>
        </w:numPr>
        <w:autoSpaceDE w:val="0"/>
        <w:autoSpaceDN w:val="0"/>
        <w:adjustRightInd w:val="0"/>
        <w:ind w:hanging="720"/>
        <w:contextualSpacing/>
        <w:jc w:val="both"/>
        <w:rPr>
          <w:rFonts w:asciiTheme="majorHAnsi" w:hAnsiTheme="majorHAnsi" w:cs="Arial"/>
          <w:b/>
        </w:rPr>
      </w:pPr>
      <w:r w:rsidRPr="001C2967">
        <w:rPr>
          <w:rFonts w:asciiTheme="majorHAnsi" w:hAnsiTheme="majorHAnsi" w:cs="Arial"/>
          <w:b/>
        </w:rPr>
        <w:t>PERTENENCIAS PERSONALES Y CAJILLAS DE SEGURIDAD</w:t>
      </w:r>
    </w:p>
    <w:p w:rsidR="00621ABA" w:rsidRPr="001C2967" w:rsidRDefault="00621A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1C2967">
        <w:rPr>
          <w:rFonts w:asciiTheme="majorHAnsi" w:hAnsiTheme="majorHAnsi" w:cs="Arial"/>
          <w:sz w:val="22"/>
          <w:szCs w:val="22"/>
        </w:rPr>
        <w:t xml:space="preserve">Todos los hoteles cuentan con cajillas de seguridad en todas las habitaciones, dentro de las  cuales deben permanecer todos los objetos valiosos personales. Ningún Hotel y/o operadores de servicios turísticos se hacen responsables por sumas de dinero, documentos personales, pasaportes, joyas, teléfonos inteligentes u otros artículos de valor, dejados fuera de las mismas o en otras instalaciones, por los huéspedes. </w:t>
      </w:r>
    </w:p>
    <w:p w:rsidR="001E35BA" w:rsidRPr="001C2967" w:rsidRDefault="001E35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</w:p>
    <w:p w:rsidR="001E35BA" w:rsidRPr="001C2967" w:rsidRDefault="001E35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</w:p>
    <w:p w:rsidR="00621ABA" w:rsidRPr="001C2967" w:rsidRDefault="00621ABA" w:rsidP="00150E04">
      <w:pPr>
        <w:pStyle w:val="Prrafodelista"/>
        <w:numPr>
          <w:ilvl w:val="0"/>
          <w:numId w:val="49"/>
        </w:numPr>
        <w:autoSpaceDE w:val="0"/>
        <w:autoSpaceDN w:val="0"/>
        <w:adjustRightInd w:val="0"/>
        <w:ind w:hanging="720"/>
        <w:contextualSpacing/>
        <w:jc w:val="both"/>
        <w:rPr>
          <w:rFonts w:asciiTheme="majorHAnsi" w:hAnsiTheme="majorHAnsi" w:cs="Arial"/>
          <w:b/>
        </w:rPr>
      </w:pPr>
      <w:r w:rsidRPr="001C2967">
        <w:rPr>
          <w:rFonts w:asciiTheme="majorHAnsi" w:hAnsiTheme="majorHAnsi" w:cs="Arial"/>
          <w:b/>
        </w:rPr>
        <w:t>PRESENTACION PERSONAL Y USO DE EQUIPOS DE SEGURIDAD</w:t>
      </w:r>
    </w:p>
    <w:p w:rsidR="00150E04" w:rsidRPr="001C2967" w:rsidRDefault="00150E04" w:rsidP="00150E04">
      <w:pPr>
        <w:pStyle w:val="Prrafodelista"/>
        <w:autoSpaceDE w:val="0"/>
        <w:autoSpaceDN w:val="0"/>
        <w:adjustRightInd w:val="0"/>
        <w:contextualSpacing/>
        <w:jc w:val="both"/>
        <w:rPr>
          <w:rFonts w:asciiTheme="majorHAnsi" w:hAnsiTheme="majorHAnsi" w:cs="Arial"/>
          <w:b/>
        </w:rPr>
      </w:pPr>
    </w:p>
    <w:p w:rsidR="00150E04" w:rsidRPr="001C2967" w:rsidRDefault="001E35BA" w:rsidP="00150E04">
      <w:pPr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  <w:r w:rsidRPr="001C2967">
        <w:rPr>
          <w:rFonts w:asciiTheme="majorHAnsi" w:hAnsiTheme="majorHAnsi" w:cs="Arial"/>
          <w:sz w:val="22"/>
          <w:szCs w:val="22"/>
        </w:rPr>
        <w:t xml:space="preserve">Cumplir con el protocolo de vestimenta </w:t>
      </w:r>
      <w:r w:rsidR="00150E04" w:rsidRPr="001C2967">
        <w:rPr>
          <w:rFonts w:asciiTheme="majorHAnsi" w:hAnsiTheme="majorHAnsi" w:cs="Arial"/>
          <w:sz w:val="22"/>
          <w:szCs w:val="22"/>
        </w:rPr>
        <w:t xml:space="preserve">presentado por el Hotel o establecimientos visitados, regla que debe cumplirse para evitarse incomodidades de última hora. </w:t>
      </w:r>
    </w:p>
    <w:p w:rsidR="001E35BA" w:rsidRPr="001C2967" w:rsidRDefault="001E35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</w:p>
    <w:p w:rsidR="00621ABA" w:rsidRPr="001C2967" w:rsidRDefault="00621ABA" w:rsidP="00150E04">
      <w:pPr>
        <w:pStyle w:val="Prrafodelista"/>
        <w:numPr>
          <w:ilvl w:val="0"/>
          <w:numId w:val="49"/>
        </w:numPr>
        <w:autoSpaceDE w:val="0"/>
        <w:autoSpaceDN w:val="0"/>
        <w:adjustRightInd w:val="0"/>
        <w:ind w:hanging="720"/>
        <w:contextualSpacing/>
        <w:jc w:val="both"/>
        <w:rPr>
          <w:rFonts w:asciiTheme="majorHAnsi" w:hAnsiTheme="majorHAnsi" w:cs="Arial"/>
          <w:b/>
        </w:rPr>
      </w:pPr>
      <w:r w:rsidRPr="001C2967">
        <w:rPr>
          <w:rFonts w:asciiTheme="majorHAnsi" w:hAnsiTheme="majorHAnsi" w:cs="Arial"/>
          <w:b/>
        </w:rPr>
        <w:t>NORMAS Y POLITICAS DE A</w:t>
      </w:r>
      <w:r w:rsidR="00150E04" w:rsidRPr="001C2967">
        <w:rPr>
          <w:rFonts w:asciiTheme="majorHAnsi" w:hAnsiTheme="majorHAnsi" w:cs="Arial"/>
          <w:b/>
        </w:rPr>
        <w:t>EROPUERTOS, AEROLINEAS Y HOTELES</w:t>
      </w:r>
    </w:p>
    <w:p w:rsidR="00150E04" w:rsidRPr="001C2967" w:rsidRDefault="00150E04" w:rsidP="00150E04">
      <w:pPr>
        <w:pStyle w:val="Prrafodelista"/>
        <w:autoSpaceDE w:val="0"/>
        <w:autoSpaceDN w:val="0"/>
        <w:adjustRightInd w:val="0"/>
        <w:contextualSpacing/>
        <w:jc w:val="both"/>
        <w:rPr>
          <w:rFonts w:asciiTheme="majorHAnsi" w:hAnsiTheme="majorHAnsi" w:cs="Arial"/>
          <w:b/>
        </w:rPr>
      </w:pPr>
    </w:p>
    <w:p w:rsidR="00621ABA" w:rsidRPr="001C2967" w:rsidRDefault="00150E04" w:rsidP="00621ABA">
      <w:pPr>
        <w:pStyle w:val="Prrafodelista"/>
        <w:numPr>
          <w:ilvl w:val="1"/>
          <w:numId w:val="49"/>
        </w:numPr>
        <w:autoSpaceDE w:val="0"/>
        <w:autoSpaceDN w:val="0"/>
        <w:adjustRightInd w:val="0"/>
        <w:contextualSpacing/>
        <w:jc w:val="both"/>
        <w:rPr>
          <w:rFonts w:asciiTheme="majorHAnsi" w:hAnsiTheme="majorHAnsi" w:cs="Arial"/>
        </w:rPr>
      </w:pPr>
      <w:r w:rsidRPr="001C2967">
        <w:rPr>
          <w:rFonts w:asciiTheme="majorHAnsi" w:hAnsiTheme="majorHAnsi" w:cs="Arial"/>
        </w:rPr>
        <w:t>Los</w:t>
      </w:r>
      <w:r w:rsidR="00621ABA" w:rsidRPr="001C2967">
        <w:rPr>
          <w:rFonts w:asciiTheme="majorHAnsi" w:hAnsiTheme="majorHAnsi" w:cs="Arial"/>
        </w:rPr>
        <w:t xml:space="preserve"> viajeros deben seguir reglas de seguridad e higiene </w:t>
      </w:r>
      <w:r w:rsidRPr="001C2967">
        <w:rPr>
          <w:rFonts w:asciiTheme="majorHAnsi" w:hAnsiTheme="majorHAnsi" w:cs="Arial"/>
        </w:rPr>
        <w:t>en todas las actividades. U</w:t>
      </w:r>
      <w:r w:rsidR="00621ABA" w:rsidRPr="001C2967">
        <w:rPr>
          <w:rFonts w:asciiTheme="majorHAnsi" w:hAnsiTheme="majorHAnsi" w:cs="Arial"/>
        </w:rPr>
        <w:t>sar los equipos adecuados para ello, en la práctica de algunos deportes o actividades.</w:t>
      </w:r>
    </w:p>
    <w:p w:rsidR="00621ABA" w:rsidRPr="001C2967" w:rsidRDefault="00621ABA" w:rsidP="00621ABA">
      <w:pPr>
        <w:pStyle w:val="Prrafodelista"/>
        <w:numPr>
          <w:ilvl w:val="1"/>
          <w:numId w:val="49"/>
        </w:numPr>
        <w:autoSpaceDE w:val="0"/>
        <w:autoSpaceDN w:val="0"/>
        <w:adjustRightInd w:val="0"/>
        <w:contextualSpacing/>
        <w:jc w:val="both"/>
        <w:rPr>
          <w:rFonts w:asciiTheme="majorHAnsi" w:hAnsiTheme="majorHAnsi" w:cs="Arial"/>
        </w:rPr>
      </w:pPr>
      <w:r w:rsidRPr="001C2967">
        <w:rPr>
          <w:rFonts w:asciiTheme="majorHAnsi" w:hAnsiTheme="majorHAnsi" w:cs="Arial"/>
        </w:rPr>
        <w:t xml:space="preserve">Todos los miembros de los grupos de jóvenes deben seguir las normas de seguridad y políticas de uso, establecidas por cada empresa operadora de servicios turísticos del país o países, visitados en este programa de viaje. </w:t>
      </w:r>
    </w:p>
    <w:p w:rsidR="00621ABA" w:rsidRPr="001C2967" w:rsidRDefault="00621A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</w:p>
    <w:p w:rsidR="00621ABA" w:rsidRPr="001C2967" w:rsidRDefault="00621ABA" w:rsidP="00150E04">
      <w:pPr>
        <w:pStyle w:val="Prrafodelista"/>
        <w:numPr>
          <w:ilvl w:val="0"/>
          <w:numId w:val="49"/>
        </w:numPr>
        <w:autoSpaceDE w:val="0"/>
        <w:autoSpaceDN w:val="0"/>
        <w:adjustRightInd w:val="0"/>
        <w:ind w:hanging="720"/>
        <w:contextualSpacing/>
        <w:jc w:val="both"/>
        <w:rPr>
          <w:rFonts w:asciiTheme="majorHAnsi" w:hAnsiTheme="majorHAnsi" w:cs="Arial"/>
          <w:b/>
        </w:rPr>
      </w:pPr>
      <w:r w:rsidRPr="001C2967">
        <w:rPr>
          <w:rFonts w:asciiTheme="majorHAnsi" w:hAnsiTheme="majorHAnsi" w:cs="Arial"/>
          <w:b/>
        </w:rPr>
        <w:t>CONDUCTA EN EL TRASLADO EN LOS AUTOBUSES A AEROPUERTOS, HOTELES Y TOUR</w:t>
      </w:r>
    </w:p>
    <w:p w:rsidR="00150E04" w:rsidRPr="001C2967" w:rsidRDefault="00150E04" w:rsidP="00150E04">
      <w:pPr>
        <w:pStyle w:val="Prrafodelista"/>
        <w:autoSpaceDE w:val="0"/>
        <w:autoSpaceDN w:val="0"/>
        <w:adjustRightInd w:val="0"/>
        <w:contextualSpacing/>
        <w:jc w:val="both"/>
        <w:rPr>
          <w:rFonts w:asciiTheme="majorHAnsi" w:hAnsiTheme="majorHAnsi" w:cs="Arial"/>
          <w:b/>
        </w:rPr>
      </w:pPr>
    </w:p>
    <w:p w:rsidR="00621ABA" w:rsidRPr="001C2967" w:rsidRDefault="00621ABA" w:rsidP="00621ABA">
      <w:pPr>
        <w:pStyle w:val="Prrafodelista"/>
        <w:numPr>
          <w:ilvl w:val="1"/>
          <w:numId w:val="49"/>
        </w:numPr>
        <w:autoSpaceDE w:val="0"/>
        <w:autoSpaceDN w:val="0"/>
        <w:adjustRightInd w:val="0"/>
        <w:contextualSpacing/>
        <w:jc w:val="both"/>
        <w:rPr>
          <w:rFonts w:asciiTheme="majorHAnsi" w:hAnsiTheme="majorHAnsi" w:cs="Arial"/>
        </w:rPr>
      </w:pPr>
      <w:r w:rsidRPr="001C2967">
        <w:rPr>
          <w:rFonts w:asciiTheme="majorHAnsi" w:hAnsiTheme="majorHAnsi" w:cs="Arial"/>
        </w:rPr>
        <w:t xml:space="preserve">Durante el recorrido, todos los viajeros tienen la obligación de permanecer sentados para su seguridad y protección. </w:t>
      </w:r>
    </w:p>
    <w:p w:rsidR="001C2967" w:rsidRPr="001C2967" w:rsidRDefault="001C2967" w:rsidP="001C2967">
      <w:pPr>
        <w:autoSpaceDE w:val="0"/>
        <w:autoSpaceDN w:val="0"/>
        <w:adjustRightInd w:val="0"/>
        <w:contextualSpacing/>
        <w:jc w:val="both"/>
        <w:rPr>
          <w:rFonts w:asciiTheme="majorHAnsi" w:hAnsiTheme="majorHAnsi" w:cs="Arial"/>
          <w:sz w:val="22"/>
          <w:szCs w:val="22"/>
        </w:rPr>
      </w:pPr>
    </w:p>
    <w:p w:rsidR="001C2967" w:rsidRPr="001C2967" w:rsidRDefault="001C2967" w:rsidP="001C2967">
      <w:pPr>
        <w:autoSpaceDE w:val="0"/>
        <w:autoSpaceDN w:val="0"/>
        <w:adjustRightInd w:val="0"/>
        <w:contextualSpacing/>
        <w:jc w:val="both"/>
        <w:rPr>
          <w:rFonts w:asciiTheme="majorHAnsi" w:hAnsiTheme="majorHAnsi" w:cs="Arial"/>
          <w:sz w:val="22"/>
          <w:szCs w:val="22"/>
        </w:rPr>
      </w:pPr>
    </w:p>
    <w:p w:rsidR="001C2967" w:rsidRPr="001C2967" w:rsidRDefault="001C2967" w:rsidP="001C2967">
      <w:pPr>
        <w:autoSpaceDE w:val="0"/>
        <w:autoSpaceDN w:val="0"/>
        <w:adjustRightInd w:val="0"/>
        <w:contextualSpacing/>
        <w:jc w:val="both"/>
        <w:rPr>
          <w:rFonts w:asciiTheme="majorHAnsi" w:hAnsiTheme="majorHAnsi" w:cs="Arial"/>
          <w:sz w:val="22"/>
          <w:szCs w:val="22"/>
        </w:rPr>
      </w:pPr>
    </w:p>
    <w:p w:rsidR="001C2967" w:rsidRPr="001C2967" w:rsidRDefault="001C2967" w:rsidP="001C2967">
      <w:pPr>
        <w:autoSpaceDE w:val="0"/>
        <w:autoSpaceDN w:val="0"/>
        <w:adjustRightInd w:val="0"/>
        <w:contextualSpacing/>
        <w:jc w:val="both"/>
        <w:rPr>
          <w:rFonts w:asciiTheme="majorHAnsi" w:hAnsiTheme="majorHAnsi" w:cs="Arial"/>
          <w:sz w:val="22"/>
          <w:szCs w:val="22"/>
        </w:rPr>
      </w:pPr>
    </w:p>
    <w:p w:rsidR="00621ABA" w:rsidRPr="001C2967" w:rsidRDefault="00621A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</w:p>
    <w:p w:rsidR="00621ABA" w:rsidRPr="001C2967" w:rsidRDefault="00621ABA" w:rsidP="00150E04">
      <w:pPr>
        <w:pStyle w:val="Prrafodelista"/>
        <w:numPr>
          <w:ilvl w:val="0"/>
          <w:numId w:val="49"/>
        </w:numPr>
        <w:autoSpaceDE w:val="0"/>
        <w:autoSpaceDN w:val="0"/>
        <w:adjustRightInd w:val="0"/>
        <w:ind w:hanging="720"/>
        <w:contextualSpacing/>
        <w:jc w:val="both"/>
        <w:rPr>
          <w:rFonts w:asciiTheme="majorHAnsi" w:hAnsiTheme="majorHAnsi" w:cs="Arial"/>
          <w:b/>
        </w:rPr>
      </w:pPr>
      <w:r w:rsidRPr="001C2967">
        <w:rPr>
          <w:rFonts w:asciiTheme="majorHAnsi" w:hAnsiTheme="majorHAnsi" w:cs="Arial"/>
          <w:b/>
        </w:rPr>
        <w:t>NORMAS EN LA ZONAS DE PLAYA, PISCINAS, RECREATIVAS Y DEPORTIVAS</w:t>
      </w:r>
    </w:p>
    <w:p w:rsidR="00621ABA" w:rsidRPr="001C2967" w:rsidRDefault="00621ABA" w:rsidP="00621ABA">
      <w:pPr>
        <w:pStyle w:val="Prrafodelista"/>
        <w:autoSpaceDE w:val="0"/>
        <w:autoSpaceDN w:val="0"/>
        <w:adjustRightInd w:val="0"/>
        <w:jc w:val="both"/>
        <w:rPr>
          <w:rFonts w:asciiTheme="majorHAnsi" w:hAnsiTheme="majorHAnsi" w:cs="Arial"/>
          <w:b/>
        </w:rPr>
      </w:pPr>
    </w:p>
    <w:p w:rsidR="00621ABA" w:rsidRPr="001C2967" w:rsidRDefault="00621ABA" w:rsidP="00621ABA">
      <w:pPr>
        <w:pStyle w:val="Prrafodelista"/>
        <w:numPr>
          <w:ilvl w:val="1"/>
          <w:numId w:val="49"/>
        </w:numPr>
        <w:autoSpaceDE w:val="0"/>
        <w:autoSpaceDN w:val="0"/>
        <w:adjustRightInd w:val="0"/>
        <w:contextualSpacing/>
        <w:jc w:val="both"/>
        <w:rPr>
          <w:rFonts w:asciiTheme="majorHAnsi" w:hAnsiTheme="majorHAnsi" w:cs="Arial"/>
        </w:rPr>
      </w:pPr>
      <w:r w:rsidRPr="001C2967">
        <w:rPr>
          <w:rFonts w:asciiTheme="majorHAnsi" w:hAnsiTheme="majorHAnsi" w:cs="Arial"/>
        </w:rPr>
        <w:t xml:space="preserve">Por ningún motivo se permiten personas en alto estado de embriaguez y juegos o bromas que atenten contra la integridad física en dichas zonas. Su horario está determinado por las políticas de seguridad del hotel que les serán informadas al ingreso al mismo. </w:t>
      </w:r>
    </w:p>
    <w:p w:rsidR="001C2967" w:rsidRPr="001C2967" w:rsidRDefault="001C2967" w:rsidP="001C2967">
      <w:pPr>
        <w:pStyle w:val="Prrafodelista"/>
        <w:numPr>
          <w:ilvl w:val="1"/>
          <w:numId w:val="49"/>
        </w:numPr>
        <w:autoSpaceDE w:val="0"/>
        <w:autoSpaceDN w:val="0"/>
        <w:adjustRightInd w:val="0"/>
        <w:contextualSpacing/>
        <w:jc w:val="both"/>
        <w:rPr>
          <w:rFonts w:asciiTheme="majorHAnsi" w:hAnsiTheme="majorHAnsi" w:cs="Arial"/>
        </w:rPr>
      </w:pPr>
      <w:r w:rsidRPr="001C2967">
        <w:rPr>
          <w:rFonts w:asciiTheme="majorHAnsi" w:hAnsiTheme="majorHAnsi" w:cs="Arial"/>
        </w:rPr>
        <w:t>Los viajeros deben hacer buen uso de los equipos e implementos deportivos ubicados en las  instalaciones como Gimnasios, Spas, Playas, Canchas deportivas, como en las diferentes actividades recreativas, solamente acompañado de instructores, recreacionistas y personal de seguridad dispuesto para estas.</w:t>
      </w:r>
    </w:p>
    <w:p w:rsidR="00621ABA" w:rsidRPr="001C2967" w:rsidRDefault="00621A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</w:p>
    <w:p w:rsidR="00621ABA" w:rsidRPr="001C2967" w:rsidRDefault="00621A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1C2967">
        <w:rPr>
          <w:rFonts w:asciiTheme="majorHAnsi" w:hAnsiTheme="majorHAnsi" w:cs="Arial"/>
          <w:sz w:val="22"/>
          <w:szCs w:val="22"/>
        </w:rPr>
        <w:t>De presentarse algunas de las sitaciones mencionadas que violen contra las normas establecidas, apelaremos a:</w:t>
      </w:r>
    </w:p>
    <w:p w:rsidR="00621ABA" w:rsidRPr="001C2967" w:rsidRDefault="00621A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</w:p>
    <w:p w:rsidR="00621ABA" w:rsidRPr="001C2967" w:rsidRDefault="00621A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b/>
          <w:i/>
          <w:sz w:val="22"/>
          <w:szCs w:val="22"/>
          <w:u w:val="single"/>
        </w:rPr>
      </w:pPr>
      <w:r w:rsidRPr="001C2967">
        <w:rPr>
          <w:rFonts w:asciiTheme="majorHAnsi" w:hAnsiTheme="majorHAnsi" w:cs="Arial"/>
          <w:b/>
          <w:i/>
          <w:sz w:val="22"/>
          <w:szCs w:val="22"/>
          <w:u w:val="single"/>
        </w:rPr>
        <w:t>PRIMER LLAMADO</w:t>
      </w:r>
    </w:p>
    <w:p w:rsidR="00621ABA" w:rsidRPr="001C2967" w:rsidRDefault="00621A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1C2967">
        <w:rPr>
          <w:rFonts w:asciiTheme="majorHAnsi" w:hAnsiTheme="majorHAnsi" w:cs="Arial"/>
          <w:sz w:val="22"/>
          <w:szCs w:val="22"/>
        </w:rPr>
        <w:t xml:space="preserve">Exigiremos: Restaurar las relaciones que hayan sido afectadas a través de actos de reparación y reconciliación. </w:t>
      </w:r>
      <w:r w:rsidRPr="001C2967">
        <w:rPr>
          <w:rFonts w:asciiTheme="majorHAnsi" w:hAnsiTheme="majorHAnsi" w:cs="MT Extra"/>
          <w:sz w:val="22"/>
          <w:szCs w:val="22"/>
        </w:rPr>
        <w:t xml:space="preserve">Al igual que </w:t>
      </w:r>
      <w:r w:rsidRPr="001C2967">
        <w:rPr>
          <w:rFonts w:asciiTheme="majorHAnsi" w:hAnsiTheme="majorHAnsi" w:cs="Arial"/>
          <w:sz w:val="22"/>
          <w:szCs w:val="22"/>
        </w:rPr>
        <w:t>restaurar los daños materiales causados a las instalaciones físicas de proveedores de servicios turísticos, causados por estos actos en concordancia con las políticas de cada una de las partes involucradas.</w:t>
      </w:r>
    </w:p>
    <w:p w:rsidR="00621ABA" w:rsidRPr="001C2967" w:rsidRDefault="00621A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b/>
          <w:i/>
          <w:sz w:val="22"/>
          <w:szCs w:val="22"/>
          <w:u w:val="single"/>
        </w:rPr>
      </w:pPr>
    </w:p>
    <w:p w:rsidR="00621ABA" w:rsidRPr="001C2967" w:rsidRDefault="00621A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b/>
          <w:i/>
          <w:sz w:val="22"/>
          <w:szCs w:val="22"/>
          <w:u w:val="single"/>
        </w:rPr>
      </w:pPr>
      <w:r w:rsidRPr="001C2967">
        <w:rPr>
          <w:rFonts w:asciiTheme="majorHAnsi" w:hAnsiTheme="majorHAnsi" w:cs="Arial"/>
          <w:b/>
          <w:i/>
          <w:sz w:val="22"/>
          <w:szCs w:val="22"/>
          <w:u w:val="single"/>
        </w:rPr>
        <w:t>SEGUNDO LLAMADO</w:t>
      </w:r>
    </w:p>
    <w:p w:rsidR="00621ABA" w:rsidRPr="001C2967" w:rsidRDefault="00621A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1C2967">
        <w:rPr>
          <w:rFonts w:asciiTheme="majorHAnsi" w:hAnsiTheme="majorHAnsi" w:cs="Arial"/>
          <w:sz w:val="22"/>
          <w:szCs w:val="22"/>
        </w:rPr>
        <w:t>Suspensión de las actividad y de bebidas alcohólicas en todas las áreas del hotel, discotecas, tours y lugares de visitas turísticas.</w:t>
      </w:r>
    </w:p>
    <w:p w:rsidR="00621ABA" w:rsidRPr="001C2967" w:rsidRDefault="00621A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</w:p>
    <w:p w:rsidR="00621ABA" w:rsidRPr="001C2967" w:rsidRDefault="00621A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b/>
          <w:i/>
          <w:sz w:val="22"/>
          <w:szCs w:val="22"/>
          <w:u w:val="single"/>
        </w:rPr>
      </w:pPr>
      <w:r w:rsidRPr="001C2967">
        <w:rPr>
          <w:rFonts w:asciiTheme="majorHAnsi" w:hAnsiTheme="majorHAnsi" w:cs="Arial"/>
          <w:b/>
          <w:i/>
          <w:sz w:val="22"/>
          <w:szCs w:val="22"/>
          <w:u w:val="single"/>
        </w:rPr>
        <w:t>TERCER LLAMADO</w:t>
      </w:r>
    </w:p>
    <w:p w:rsidR="00621ABA" w:rsidRPr="001C2967" w:rsidRDefault="00621ABA" w:rsidP="00621ABA">
      <w:pPr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1C2967">
        <w:rPr>
          <w:rFonts w:asciiTheme="majorHAnsi" w:hAnsiTheme="majorHAnsi" w:cs="Arial"/>
          <w:sz w:val="22"/>
          <w:szCs w:val="22"/>
        </w:rPr>
        <w:t xml:space="preserve">Retirar del tour o grupo de viaje, a quien por causa grave de carácter moral o disciplinario debidamente comprobada, atente contra las normas aquí establecidas el éxito del mismo, sin derecho a reembolso de sus servicios de acuerdo con las Políticas de Reembolso establecidas en la Cláusula Número 5 de las </w:t>
      </w:r>
      <w:r w:rsidRPr="001C2967">
        <w:rPr>
          <w:rFonts w:asciiTheme="majorHAnsi" w:hAnsiTheme="majorHAnsi" w:cs="Arial"/>
          <w:b/>
          <w:i/>
          <w:sz w:val="22"/>
          <w:szCs w:val="22"/>
        </w:rPr>
        <w:t>CLAUSULAS DE RESPONSABILIDAD</w:t>
      </w:r>
      <w:r w:rsidRPr="001C2967">
        <w:rPr>
          <w:rFonts w:asciiTheme="majorHAnsi" w:hAnsiTheme="majorHAnsi" w:cs="Arial"/>
          <w:sz w:val="22"/>
          <w:szCs w:val="22"/>
        </w:rPr>
        <w:t xml:space="preserve"> incluidas en el PROGRAMA DE VIAJE.</w:t>
      </w:r>
    </w:p>
    <w:p w:rsidR="00621ABA" w:rsidRPr="001C2967" w:rsidRDefault="00621ABA" w:rsidP="00621ABA">
      <w:pPr>
        <w:jc w:val="both"/>
        <w:rPr>
          <w:rFonts w:asciiTheme="majorHAnsi" w:hAnsiTheme="majorHAnsi"/>
          <w:sz w:val="22"/>
          <w:szCs w:val="22"/>
        </w:rPr>
      </w:pPr>
    </w:p>
    <w:p w:rsidR="00C60343" w:rsidRPr="001C2967" w:rsidRDefault="00C60343" w:rsidP="005F5C2D">
      <w:pPr>
        <w:rPr>
          <w:sz w:val="22"/>
          <w:szCs w:val="22"/>
        </w:rPr>
      </w:pPr>
      <w:bookmarkStart w:id="0" w:name="_GoBack"/>
      <w:bookmarkEnd w:id="0"/>
    </w:p>
    <w:sectPr w:rsidR="00C60343" w:rsidRPr="001C2967" w:rsidSect="00621ABA">
      <w:headerReference w:type="even" r:id="rId10"/>
      <w:headerReference w:type="default" r:id="rId11"/>
      <w:footerReference w:type="default" r:id="rId12"/>
      <w:headerReference w:type="first" r:id="rId13"/>
      <w:pgSz w:w="12242" w:h="15842" w:code="1"/>
      <w:pgMar w:top="1843" w:right="1134" w:bottom="720" w:left="1701" w:header="432" w:footer="10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792" w:rsidRDefault="00C71792">
      <w:r>
        <w:separator/>
      </w:r>
    </w:p>
  </w:endnote>
  <w:endnote w:type="continuationSeparator" w:id="0">
    <w:p w:rsidR="00C71792" w:rsidRDefault="00C71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T Extra">
    <w:panose1 w:val="05050102010205020202"/>
    <w:charset w:val="02"/>
    <w:family w:val="auto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71792" w:rsidRPr="00EC2C92" w:rsidRDefault="00C71792" w:rsidP="00EC2C92">
    <w:pPr>
      <w:pStyle w:val="Piedepgina"/>
      <w:jc w:val="center"/>
      <w:rPr>
        <w:rFonts w:asciiTheme="minorHAnsi" w:hAnsiTheme="minorHAnsi" w:cstheme="minorHAnsi"/>
        <w:color w:val="000000" w:themeColor="text1"/>
      </w:rPr>
    </w:pPr>
    <w:r>
      <w:rPr>
        <w:noProof/>
        <w:color w:val="5B9BD5" w:themeColor="accent1"/>
        <w:lang w:val="es-ES" w:eastAsia="es-ES"/>
      </w:rPr>
      <mc:AlternateContent>
        <mc:Choice Requires="wps">
          <w:drawing>
            <wp:anchor distT="91440" distB="91440" distL="114300" distR="114300" simplePos="0" relativeHeight="251668992" behindDoc="1" locked="0" layoutInCell="1" allowOverlap="1" wp14:anchorId="3552ECF4" wp14:editId="49592DAC">
              <wp:simplePos x="0" y="0"/>
              <wp:positionH relativeFrom="margin">
                <wp:align>center</wp:align>
              </wp:positionH>
              <wp:positionV relativeFrom="bottomMargin">
                <wp:posOffset>111125</wp:posOffset>
              </wp:positionV>
              <wp:extent cx="5943600" cy="3600"/>
              <wp:effectExtent l="0" t="0" r="20955" b="2222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3175" cmpd="sng">
                        <a:solidFill>
                          <a:schemeClr val="accent5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8.75pt;width:468pt;height:.3pt;z-index:-25164748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absolute;mso-position-vertical-relative:bottom-margin-area;mso-width-percent:100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" fillcolor="#0070c0" strokecolor="#4472c4 [3208]" strokeweight=".25pt">
              <w10:wrap type="square" anchorx="margin" anchory="margin"/>
            </v:rect>
          </w:pict>
        </mc:Fallback>
      </mc:AlternateContent>
    </w:r>
  </w:p>
  <w:p w:rsidR="00C71792" w:rsidRPr="006C4F44" w:rsidRDefault="00C71792" w:rsidP="00EC2C92">
    <w:pPr>
      <w:pStyle w:val="Piedepgina"/>
      <w:jc w:val="center"/>
      <w:rPr>
        <w:sz w:val="20"/>
        <w:szCs w:val="20"/>
      </w:rPr>
    </w:pPr>
    <w:sdt>
      <w:sdtPr>
        <w:rPr>
          <w:rFonts w:asciiTheme="minorHAnsi" w:eastAsiaTheme="minorEastAsia" w:hAnsiTheme="minorHAnsi" w:cstheme="minorHAnsi"/>
          <w:bCs/>
          <w:noProof/>
          <w:color w:val="002060"/>
          <w:kern w:val="0"/>
          <w:sz w:val="20"/>
          <w:szCs w:val="20"/>
        </w:rPr>
        <w:alias w:val="Autor"/>
        <w:id w:val="1068462363"/>
        <w:placeholder>
          <w:docPart w:val="4D136B8714A0446B87079827AFEA03E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rFonts w:asciiTheme="minorHAnsi" w:eastAsiaTheme="minorEastAsia" w:hAnsiTheme="minorHAnsi" w:cstheme="minorHAnsi"/>
            <w:bCs/>
            <w:noProof/>
            <w:color w:val="002060"/>
            <w:kern w:val="0"/>
            <w:sz w:val="20"/>
            <w:szCs w:val="20"/>
          </w:rPr>
          <w:t>Dirección: Avenida 5C Norte #23DN-35 | Cali - Colombia | PBX: 2 6604000 | Celular: 320 677 9116| www.eventours.travel</w: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792" w:rsidRDefault="00C71792">
      <w:r>
        <w:separator/>
      </w:r>
    </w:p>
  </w:footnote>
  <w:footnote w:type="continuationSeparator" w:id="0">
    <w:p w:rsidR="00C71792" w:rsidRDefault="00C717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71792" w:rsidRDefault="00C71792">
    <w:pPr>
      <w:pStyle w:val="Encabezado"/>
    </w:pPr>
    <w:r>
      <w:rPr>
        <w:noProof/>
      </w:rPr>
      <w:pict w14:anchorId="49A02D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07266" o:spid="_x0000_s2085" type="#_x0000_t75" style="position:absolute;margin-left:0;margin-top:0;width:437.95pt;height:566.75pt;z-index:-251651584;mso-position-horizontal:center;mso-position-horizontal-relative:margin;mso-position-vertical:center;mso-position-vertical-relative:margin" o:allowincell="f">
          <v:imagedata r:id="rId1" o:title="marca-de-agua-fi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71792" w:rsidRDefault="00C71792">
    <w:pPr>
      <w:pStyle w:val="Encabezado"/>
      <w:rPr>
        <w:noProof/>
      </w:rPr>
    </w:pPr>
    <w:r>
      <w:rPr>
        <w:noProof/>
        <w:lang w:val="es-ES" w:eastAsia="es-ES"/>
      </w:rPr>
      <w:drawing>
        <wp:anchor distT="0" distB="0" distL="114300" distR="114300" simplePos="0" relativeHeight="251662848" behindDoc="0" locked="0" layoutInCell="1" allowOverlap="1" wp14:anchorId="20FE683C" wp14:editId="5AF18C61">
          <wp:simplePos x="0" y="0"/>
          <wp:positionH relativeFrom="column">
            <wp:posOffset>4645548</wp:posOffset>
          </wp:positionH>
          <wp:positionV relativeFrom="paragraph">
            <wp:posOffset>120015</wp:posOffset>
          </wp:positionV>
          <wp:extent cx="1637882" cy="1102727"/>
          <wp:effectExtent l="0" t="0" r="0" b="2540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 principal transparenci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882" cy="1102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71792" w:rsidRDefault="00C71792">
    <w:pPr>
      <w:pStyle w:val="Encabezado"/>
      <w:rPr>
        <w:noProof/>
      </w:rPr>
    </w:pPr>
  </w:p>
  <w:p w:rsidR="00C71792" w:rsidRDefault="00C71792">
    <w:pPr>
      <w:pStyle w:val="Encabezado"/>
      <w:rPr>
        <w:noProof/>
      </w:rPr>
    </w:pPr>
  </w:p>
  <w:p w:rsidR="00C71792" w:rsidRDefault="00C71792">
    <w:pPr>
      <w:pStyle w:val="Encabezado"/>
      <w:rPr>
        <w:noProof/>
      </w:rPr>
    </w:pPr>
  </w:p>
  <w:p w:rsidR="00C71792" w:rsidRDefault="00C71792">
    <w:pPr>
      <w:pStyle w:val="Encabezado"/>
    </w:pPr>
    <w:r>
      <w:rPr>
        <w:noProof/>
      </w:rPr>
      <w:pict w14:anchorId="7FA343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07267" o:spid="_x0000_s2086" type="#_x0000_t75" style="position:absolute;margin-left:9pt;margin-top:4.6pt;width:437.95pt;height:566.75pt;z-index:-251650560;mso-position-horizontal-relative:margin;mso-position-vertical-relative:margin" o:allowincell="f">
          <v:imagedata r:id="rId2" o:title="marca-de-agua-fin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71792" w:rsidRDefault="00C71792">
    <w:pPr>
      <w:pStyle w:val="Encabezado"/>
    </w:pPr>
    <w:r>
      <w:rPr>
        <w:noProof/>
      </w:rPr>
      <w:pict w14:anchorId="7D3A01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07265" o:spid="_x0000_s2084" type="#_x0000_t75" style="position:absolute;margin-left:0;margin-top:0;width:437.95pt;height:566.75pt;z-index:-251652608;mso-position-horizontal:center;mso-position-horizontal-relative:margin;mso-position-vertical:center;mso-position-vertical-relative:margin" o:allowincell="f">
          <v:imagedata r:id="rId1" o:title="marca-de-agua-fi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C5E6"/>
      </v:shape>
    </w:pict>
  </w:numPicBullet>
  <w:numPicBullet w:numPicBulletId="1">
    <w:pict>
      <v:shape id="_x0000_i1029" type="#_x0000_t75" style="width:8.8pt;height:8.8pt" o:bullet="t">
        <v:imagedata r:id="rId2" o:title="BD14754_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omic Sans MS" w:hAnsi="Comic Sans MS" w:cs="Symbol" w:hint="default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Tahoma" w:hint="default"/>
      </w:rPr>
    </w:lvl>
  </w:abstractNum>
  <w:abstractNum w:abstractNumId="3">
    <w:nsid w:val="00000005"/>
    <w:multiLevelType w:val="singleLevel"/>
    <w:tmpl w:val="00000005"/>
    <w:name w:val="WW8Num5"/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omic Sans MS" w:hAnsi="Comic Sans MS" w:cs="Symbol" w:hint="default"/>
        <w:lang w:val="es-CO"/>
      </w:rPr>
    </w:lvl>
  </w:abstractNum>
  <w:abstractNum w:abstractNumId="4">
    <w:nsid w:val="049F779F"/>
    <w:multiLevelType w:val="hybridMultilevel"/>
    <w:tmpl w:val="B07E43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DA4378"/>
    <w:multiLevelType w:val="multilevel"/>
    <w:tmpl w:val="27A4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1151F6"/>
    <w:multiLevelType w:val="multilevel"/>
    <w:tmpl w:val="1A1C1DBC"/>
    <w:lvl w:ilvl="0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>
    <w:nsid w:val="0CE56704"/>
    <w:multiLevelType w:val="hybridMultilevel"/>
    <w:tmpl w:val="AA0886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1E73FC"/>
    <w:multiLevelType w:val="hybridMultilevel"/>
    <w:tmpl w:val="3D74DA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327DA4"/>
    <w:multiLevelType w:val="multilevel"/>
    <w:tmpl w:val="938841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122965CA"/>
    <w:multiLevelType w:val="hybridMultilevel"/>
    <w:tmpl w:val="AA146BB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DB1E88"/>
    <w:multiLevelType w:val="hybridMultilevel"/>
    <w:tmpl w:val="DCCC19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314627"/>
    <w:multiLevelType w:val="hybridMultilevel"/>
    <w:tmpl w:val="301C01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470754"/>
    <w:multiLevelType w:val="hybridMultilevel"/>
    <w:tmpl w:val="88BCF4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023454"/>
    <w:multiLevelType w:val="hybridMultilevel"/>
    <w:tmpl w:val="71FEB9CE"/>
    <w:lvl w:ilvl="0" w:tplc="CE18E5B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15D1D6B"/>
    <w:multiLevelType w:val="multilevel"/>
    <w:tmpl w:val="8058329A"/>
    <w:lvl w:ilvl="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274C48CD"/>
    <w:multiLevelType w:val="hybridMultilevel"/>
    <w:tmpl w:val="5EA0AE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994C30"/>
    <w:multiLevelType w:val="multilevel"/>
    <w:tmpl w:val="B2283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369835D4"/>
    <w:multiLevelType w:val="hybridMultilevel"/>
    <w:tmpl w:val="96A474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FB4510"/>
    <w:multiLevelType w:val="hybridMultilevel"/>
    <w:tmpl w:val="6F46740E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3B417885"/>
    <w:multiLevelType w:val="hybridMultilevel"/>
    <w:tmpl w:val="FBF6A4A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A767B5"/>
    <w:multiLevelType w:val="hybridMultilevel"/>
    <w:tmpl w:val="D1EC0590"/>
    <w:lvl w:ilvl="0" w:tplc="D0640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492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845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FA6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AE8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A84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E28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C4B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D44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3DF51582"/>
    <w:multiLevelType w:val="hybridMultilevel"/>
    <w:tmpl w:val="2E968C10"/>
    <w:lvl w:ilvl="0" w:tplc="0C0A0005">
      <w:start w:val="1"/>
      <w:numFmt w:val="bullet"/>
      <w:lvlText w:val=""/>
      <w:lvlJc w:val="left"/>
      <w:pPr>
        <w:ind w:left="1014" w:hanging="360"/>
      </w:pPr>
      <w:rPr>
        <w:rFonts w:ascii="Wingdings" w:hAnsi="Wingdings" w:hint="default"/>
      </w:rPr>
    </w:lvl>
    <w:lvl w:ilvl="1" w:tplc="E58CCD34">
      <w:start w:val="1"/>
      <w:numFmt w:val="bullet"/>
      <w:lvlText w:val="-"/>
      <w:lvlJc w:val="left"/>
      <w:pPr>
        <w:ind w:left="1734" w:hanging="360"/>
      </w:pPr>
      <w:rPr>
        <w:rFonts w:ascii="Tahoma" w:eastAsia="Times New Roman" w:hAnsi="Tahoma" w:cs="Tahoma" w:hint="default"/>
      </w:rPr>
    </w:lvl>
    <w:lvl w:ilvl="2" w:tplc="0C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3">
    <w:nsid w:val="401645F7"/>
    <w:multiLevelType w:val="hybridMultilevel"/>
    <w:tmpl w:val="BDFE46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A720FC"/>
    <w:multiLevelType w:val="hybridMultilevel"/>
    <w:tmpl w:val="3BEAFC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73501C"/>
    <w:multiLevelType w:val="hybridMultilevel"/>
    <w:tmpl w:val="2C8E8B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8854FF"/>
    <w:multiLevelType w:val="hybridMultilevel"/>
    <w:tmpl w:val="0E48257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500A4976"/>
    <w:multiLevelType w:val="hybridMultilevel"/>
    <w:tmpl w:val="DCDA3330"/>
    <w:lvl w:ilvl="0" w:tplc="240A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>
    <w:nsid w:val="54092406"/>
    <w:multiLevelType w:val="hybridMultilevel"/>
    <w:tmpl w:val="697E6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6E6142"/>
    <w:multiLevelType w:val="hybridMultilevel"/>
    <w:tmpl w:val="B65683DE"/>
    <w:lvl w:ilvl="0" w:tplc="E1225628">
      <w:numFmt w:val="bullet"/>
      <w:lvlText w:val="-"/>
      <w:lvlJc w:val="left"/>
      <w:pPr>
        <w:ind w:left="720" w:hanging="360"/>
      </w:pPr>
      <w:rPr>
        <w:rFonts w:ascii="Calibri" w:eastAsia="Arial Unicode MS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B52CD9"/>
    <w:multiLevelType w:val="multilevel"/>
    <w:tmpl w:val="1AB4B11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62982E52"/>
    <w:multiLevelType w:val="hybridMultilevel"/>
    <w:tmpl w:val="607619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6DF40E5"/>
    <w:multiLevelType w:val="hybridMultilevel"/>
    <w:tmpl w:val="6D362F68"/>
    <w:lvl w:ilvl="0" w:tplc="16B47FB4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7F85CEF"/>
    <w:multiLevelType w:val="hybridMultilevel"/>
    <w:tmpl w:val="26A2886A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AE1198E"/>
    <w:multiLevelType w:val="hybridMultilevel"/>
    <w:tmpl w:val="AFB07F1E"/>
    <w:lvl w:ilvl="0" w:tplc="09344EC8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D3C7C"/>
    <w:multiLevelType w:val="multilevel"/>
    <w:tmpl w:val="2D52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B61D9C"/>
    <w:multiLevelType w:val="hybridMultilevel"/>
    <w:tmpl w:val="478C3672"/>
    <w:lvl w:ilvl="0" w:tplc="240A000D">
      <w:start w:val="1"/>
      <w:numFmt w:val="bullet"/>
      <w:lvlText w:val=""/>
      <w:lvlJc w:val="left"/>
      <w:pPr>
        <w:ind w:left="49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7">
    <w:nsid w:val="6EC13E43"/>
    <w:multiLevelType w:val="hybridMultilevel"/>
    <w:tmpl w:val="2AFE96A4"/>
    <w:lvl w:ilvl="0" w:tplc="22E2903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C65C1E"/>
    <w:multiLevelType w:val="multilevel"/>
    <w:tmpl w:val="56CA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4775AE"/>
    <w:multiLevelType w:val="multilevel"/>
    <w:tmpl w:val="C2DA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32430E"/>
    <w:multiLevelType w:val="hybridMultilevel"/>
    <w:tmpl w:val="4F34D1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C469DF"/>
    <w:multiLevelType w:val="hybridMultilevel"/>
    <w:tmpl w:val="EB76A588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7F96AA0"/>
    <w:multiLevelType w:val="hybridMultilevel"/>
    <w:tmpl w:val="681690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CA332A"/>
    <w:multiLevelType w:val="multilevel"/>
    <w:tmpl w:val="2FEA8880"/>
    <w:lvl w:ilvl="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>
    <w:nsid w:val="78DA2673"/>
    <w:multiLevelType w:val="hybridMultilevel"/>
    <w:tmpl w:val="6A7A53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183FB0"/>
    <w:multiLevelType w:val="hybridMultilevel"/>
    <w:tmpl w:val="F2402F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7F4FE1"/>
    <w:multiLevelType w:val="hybridMultilevel"/>
    <w:tmpl w:val="65E0C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822D5E"/>
    <w:multiLevelType w:val="hybridMultilevel"/>
    <w:tmpl w:val="1F6CB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5"/>
  </w:num>
  <w:num w:numId="5">
    <w:abstractNumId w:val="21"/>
  </w:num>
  <w:num w:numId="6">
    <w:abstractNumId w:val="47"/>
  </w:num>
  <w:num w:numId="7">
    <w:abstractNumId w:val="26"/>
  </w:num>
  <w:num w:numId="8">
    <w:abstractNumId w:val="23"/>
  </w:num>
  <w:num w:numId="9">
    <w:abstractNumId w:val="23"/>
  </w:num>
  <w:num w:numId="10">
    <w:abstractNumId w:val="20"/>
  </w:num>
  <w:num w:numId="11">
    <w:abstractNumId w:val="24"/>
  </w:num>
  <w:num w:numId="12">
    <w:abstractNumId w:val="13"/>
  </w:num>
  <w:num w:numId="13">
    <w:abstractNumId w:val="46"/>
  </w:num>
  <w:num w:numId="14">
    <w:abstractNumId w:val="8"/>
  </w:num>
  <w:num w:numId="15">
    <w:abstractNumId w:val="4"/>
  </w:num>
  <w:num w:numId="16">
    <w:abstractNumId w:val="10"/>
  </w:num>
  <w:num w:numId="17">
    <w:abstractNumId w:val="11"/>
  </w:num>
  <w:num w:numId="18">
    <w:abstractNumId w:val="29"/>
  </w:num>
  <w:num w:numId="19">
    <w:abstractNumId w:val="44"/>
  </w:num>
  <w:num w:numId="20">
    <w:abstractNumId w:val="33"/>
  </w:num>
  <w:num w:numId="21">
    <w:abstractNumId w:val="6"/>
  </w:num>
  <w:num w:numId="22">
    <w:abstractNumId w:val="39"/>
  </w:num>
  <w:num w:numId="23">
    <w:abstractNumId w:val="14"/>
  </w:num>
  <w:num w:numId="24">
    <w:abstractNumId w:val="15"/>
  </w:num>
  <w:num w:numId="25">
    <w:abstractNumId w:val="43"/>
  </w:num>
  <w:num w:numId="26">
    <w:abstractNumId w:val="34"/>
  </w:num>
  <w:num w:numId="27">
    <w:abstractNumId w:val="40"/>
  </w:num>
  <w:num w:numId="28">
    <w:abstractNumId w:val="25"/>
  </w:num>
  <w:num w:numId="29">
    <w:abstractNumId w:val="31"/>
  </w:num>
  <w:num w:numId="30">
    <w:abstractNumId w:val="42"/>
  </w:num>
  <w:num w:numId="31">
    <w:abstractNumId w:val="27"/>
  </w:num>
  <w:num w:numId="32">
    <w:abstractNumId w:val="36"/>
  </w:num>
  <w:num w:numId="33">
    <w:abstractNumId w:val="19"/>
  </w:num>
  <w:num w:numId="34">
    <w:abstractNumId w:val="32"/>
  </w:num>
  <w:num w:numId="35">
    <w:abstractNumId w:val="28"/>
  </w:num>
  <w:num w:numId="36">
    <w:abstractNumId w:val="12"/>
  </w:num>
  <w:num w:numId="37">
    <w:abstractNumId w:val="37"/>
  </w:num>
  <w:num w:numId="38">
    <w:abstractNumId w:val="41"/>
  </w:num>
  <w:num w:numId="39">
    <w:abstractNumId w:val="7"/>
  </w:num>
  <w:num w:numId="40">
    <w:abstractNumId w:val="22"/>
  </w:num>
  <w:num w:numId="41">
    <w:abstractNumId w:val="18"/>
  </w:num>
  <w:num w:numId="42">
    <w:abstractNumId w:val="0"/>
  </w:num>
  <w:num w:numId="43">
    <w:abstractNumId w:val="1"/>
  </w:num>
  <w:num w:numId="44">
    <w:abstractNumId w:val="2"/>
  </w:num>
  <w:num w:numId="45">
    <w:abstractNumId w:val="3"/>
  </w:num>
  <w:num w:numId="46">
    <w:abstractNumId w:val="16"/>
  </w:num>
  <w:num w:numId="47">
    <w:abstractNumId w:val="9"/>
  </w:num>
  <w:num w:numId="48">
    <w:abstractNumId w:val="17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0A"/>
    <w:rsid w:val="00000014"/>
    <w:rsid w:val="00001651"/>
    <w:rsid w:val="00004654"/>
    <w:rsid w:val="00024A9D"/>
    <w:rsid w:val="000372DD"/>
    <w:rsid w:val="00040D92"/>
    <w:rsid w:val="000434D9"/>
    <w:rsid w:val="00043525"/>
    <w:rsid w:val="0004649E"/>
    <w:rsid w:val="000537B6"/>
    <w:rsid w:val="0005563F"/>
    <w:rsid w:val="00057F1F"/>
    <w:rsid w:val="000658A3"/>
    <w:rsid w:val="00067A48"/>
    <w:rsid w:val="00071CDC"/>
    <w:rsid w:val="00074C9A"/>
    <w:rsid w:val="00076FD3"/>
    <w:rsid w:val="00077FF3"/>
    <w:rsid w:val="00081184"/>
    <w:rsid w:val="000854BB"/>
    <w:rsid w:val="00092D6F"/>
    <w:rsid w:val="00093FF6"/>
    <w:rsid w:val="000A28C3"/>
    <w:rsid w:val="000B6F34"/>
    <w:rsid w:val="000D64AF"/>
    <w:rsid w:val="000F696D"/>
    <w:rsid w:val="0010158E"/>
    <w:rsid w:val="00103580"/>
    <w:rsid w:val="001128CA"/>
    <w:rsid w:val="001308D9"/>
    <w:rsid w:val="00137420"/>
    <w:rsid w:val="00150E04"/>
    <w:rsid w:val="00163A9B"/>
    <w:rsid w:val="0017697F"/>
    <w:rsid w:val="00181354"/>
    <w:rsid w:val="00182DF1"/>
    <w:rsid w:val="00186FA4"/>
    <w:rsid w:val="00190512"/>
    <w:rsid w:val="001B1A83"/>
    <w:rsid w:val="001B5945"/>
    <w:rsid w:val="001C2967"/>
    <w:rsid w:val="001C6021"/>
    <w:rsid w:val="001C7132"/>
    <w:rsid w:val="001E213A"/>
    <w:rsid w:val="001E268A"/>
    <w:rsid w:val="001E35BA"/>
    <w:rsid w:val="001E5782"/>
    <w:rsid w:val="0020459A"/>
    <w:rsid w:val="00204E7D"/>
    <w:rsid w:val="0020561E"/>
    <w:rsid w:val="00206DF9"/>
    <w:rsid w:val="00210DCB"/>
    <w:rsid w:val="00230FDD"/>
    <w:rsid w:val="00231D6E"/>
    <w:rsid w:val="00241314"/>
    <w:rsid w:val="00244A16"/>
    <w:rsid w:val="0025031A"/>
    <w:rsid w:val="0026000A"/>
    <w:rsid w:val="0026509F"/>
    <w:rsid w:val="002951EE"/>
    <w:rsid w:val="002A34F9"/>
    <w:rsid w:val="002B2399"/>
    <w:rsid w:val="002C3192"/>
    <w:rsid w:val="002F48A1"/>
    <w:rsid w:val="003019E3"/>
    <w:rsid w:val="00313F12"/>
    <w:rsid w:val="003162F5"/>
    <w:rsid w:val="003244FF"/>
    <w:rsid w:val="00324CEB"/>
    <w:rsid w:val="00327DD5"/>
    <w:rsid w:val="00334C40"/>
    <w:rsid w:val="003407C8"/>
    <w:rsid w:val="003438DA"/>
    <w:rsid w:val="00350D30"/>
    <w:rsid w:val="003532B5"/>
    <w:rsid w:val="003572EE"/>
    <w:rsid w:val="00364F6B"/>
    <w:rsid w:val="003836A8"/>
    <w:rsid w:val="00391067"/>
    <w:rsid w:val="003915D6"/>
    <w:rsid w:val="00394E5D"/>
    <w:rsid w:val="003A416A"/>
    <w:rsid w:val="003A45CC"/>
    <w:rsid w:val="003B080D"/>
    <w:rsid w:val="003B261F"/>
    <w:rsid w:val="003B3B84"/>
    <w:rsid w:val="003B4570"/>
    <w:rsid w:val="003C442A"/>
    <w:rsid w:val="003C4E9E"/>
    <w:rsid w:val="003C5FA7"/>
    <w:rsid w:val="003D1205"/>
    <w:rsid w:val="003D7F32"/>
    <w:rsid w:val="003E30D6"/>
    <w:rsid w:val="003E374A"/>
    <w:rsid w:val="003E5B32"/>
    <w:rsid w:val="003F4B52"/>
    <w:rsid w:val="00400B05"/>
    <w:rsid w:val="004030D6"/>
    <w:rsid w:val="004376C4"/>
    <w:rsid w:val="00455ADA"/>
    <w:rsid w:val="00465474"/>
    <w:rsid w:val="0046622B"/>
    <w:rsid w:val="004D4FE0"/>
    <w:rsid w:val="004E1E14"/>
    <w:rsid w:val="00505B3C"/>
    <w:rsid w:val="00505F16"/>
    <w:rsid w:val="00507061"/>
    <w:rsid w:val="00507B37"/>
    <w:rsid w:val="005401D9"/>
    <w:rsid w:val="005461D8"/>
    <w:rsid w:val="00562A04"/>
    <w:rsid w:val="0057134F"/>
    <w:rsid w:val="00593986"/>
    <w:rsid w:val="005A108C"/>
    <w:rsid w:val="005A1D5C"/>
    <w:rsid w:val="005A2973"/>
    <w:rsid w:val="005B017D"/>
    <w:rsid w:val="005B1505"/>
    <w:rsid w:val="005C4D3A"/>
    <w:rsid w:val="005C60B5"/>
    <w:rsid w:val="005D2D04"/>
    <w:rsid w:val="005E2F7A"/>
    <w:rsid w:val="005E6936"/>
    <w:rsid w:val="005F5C2D"/>
    <w:rsid w:val="005F6A47"/>
    <w:rsid w:val="005F7AB4"/>
    <w:rsid w:val="005F7B47"/>
    <w:rsid w:val="00602DA6"/>
    <w:rsid w:val="00621ABA"/>
    <w:rsid w:val="006239CE"/>
    <w:rsid w:val="00623DA8"/>
    <w:rsid w:val="0062552D"/>
    <w:rsid w:val="00627B3F"/>
    <w:rsid w:val="00631CED"/>
    <w:rsid w:val="00636A8A"/>
    <w:rsid w:val="00645089"/>
    <w:rsid w:val="00665461"/>
    <w:rsid w:val="006831BD"/>
    <w:rsid w:val="00685617"/>
    <w:rsid w:val="0069491D"/>
    <w:rsid w:val="00695515"/>
    <w:rsid w:val="006A375D"/>
    <w:rsid w:val="006A65D5"/>
    <w:rsid w:val="006B0C84"/>
    <w:rsid w:val="006C4F44"/>
    <w:rsid w:val="006D300E"/>
    <w:rsid w:val="006E0682"/>
    <w:rsid w:val="006E4C9B"/>
    <w:rsid w:val="006E5042"/>
    <w:rsid w:val="006F3079"/>
    <w:rsid w:val="0070548C"/>
    <w:rsid w:val="0070565A"/>
    <w:rsid w:val="00720366"/>
    <w:rsid w:val="00721194"/>
    <w:rsid w:val="0072237B"/>
    <w:rsid w:val="007332C1"/>
    <w:rsid w:val="007338D7"/>
    <w:rsid w:val="007578BF"/>
    <w:rsid w:val="0076596C"/>
    <w:rsid w:val="0077508E"/>
    <w:rsid w:val="0079584D"/>
    <w:rsid w:val="007A71AF"/>
    <w:rsid w:val="007D6383"/>
    <w:rsid w:val="007F01B8"/>
    <w:rsid w:val="007F0B45"/>
    <w:rsid w:val="007F60E4"/>
    <w:rsid w:val="007F7ACA"/>
    <w:rsid w:val="00801A0E"/>
    <w:rsid w:val="00804CCC"/>
    <w:rsid w:val="00805B88"/>
    <w:rsid w:val="00841795"/>
    <w:rsid w:val="0085546F"/>
    <w:rsid w:val="00880197"/>
    <w:rsid w:val="008979B7"/>
    <w:rsid w:val="008A750A"/>
    <w:rsid w:val="008B5BEE"/>
    <w:rsid w:val="008E1D5D"/>
    <w:rsid w:val="008E6AE8"/>
    <w:rsid w:val="008F2016"/>
    <w:rsid w:val="008F3125"/>
    <w:rsid w:val="009137A6"/>
    <w:rsid w:val="00913FB6"/>
    <w:rsid w:val="0094019E"/>
    <w:rsid w:val="00946411"/>
    <w:rsid w:val="00946DFD"/>
    <w:rsid w:val="009812ED"/>
    <w:rsid w:val="00985B0A"/>
    <w:rsid w:val="00987162"/>
    <w:rsid w:val="009874F7"/>
    <w:rsid w:val="009A5224"/>
    <w:rsid w:val="009B59C5"/>
    <w:rsid w:val="009B677D"/>
    <w:rsid w:val="009C6A86"/>
    <w:rsid w:val="009D0E3A"/>
    <w:rsid w:val="009D0F75"/>
    <w:rsid w:val="009E11B7"/>
    <w:rsid w:val="00A035B0"/>
    <w:rsid w:val="00A131E4"/>
    <w:rsid w:val="00A13A9A"/>
    <w:rsid w:val="00A27290"/>
    <w:rsid w:val="00A3063F"/>
    <w:rsid w:val="00A32692"/>
    <w:rsid w:val="00A3402C"/>
    <w:rsid w:val="00A50749"/>
    <w:rsid w:val="00A51BD2"/>
    <w:rsid w:val="00A53C29"/>
    <w:rsid w:val="00A751CF"/>
    <w:rsid w:val="00A75FF9"/>
    <w:rsid w:val="00A82C76"/>
    <w:rsid w:val="00A849B0"/>
    <w:rsid w:val="00A874CC"/>
    <w:rsid w:val="00A87F95"/>
    <w:rsid w:val="00A94CB3"/>
    <w:rsid w:val="00A95CEF"/>
    <w:rsid w:val="00AA0C34"/>
    <w:rsid w:val="00AA3ECC"/>
    <w:rsid w:val="00AC632A"/>
    <w:rsid w:val="00AD2E3A"/>
    <w:rsid w:val="00AD408B"/>
    <w:rsid w:val="00AD64C9"/>
    <w:rsid w:val="00AE5E0B"/>
    <w:rsid w:val="00AE647D"/>
    <w:rsid w:val="00AF040F"/>
    <w:rsid w:val="00B04063"/>
    <w:rsid w:val="00B07B67"/>
    <w:rsid w:val="00B17CE3"/>
    <w:rsid w:val="00B226BA"/>
    <w:rsid w:val="00B2294A"/>
    <w:rsid w:val="00B42FDB"/>
    <w:rsid w:val="00B43E5F"/>
    <w:rsid w:val="00B53F9A"/>
    <w:rsid w:val="00B5592E"/>
    <w:rsid w:val="00B71532"/>
    <w:rsid w:val="00BA383F"/>
    <w:rsid w:val="00BA5EA8"/>
    <w:rsid w:val="00BB0D80"/>
    <w:rsid w:val="00BB6AEC"/>
    <w:rsid w:val="00BC705E"/>
    <w:rsid w:val="00BD1E91"/>
    <w:rsid w:val="00BE53CD"/>
    <w:rsid w:val="00BF0D6E"/>
    <w:rsid w:val="00BF4112"/>
    <w:rsid w:val="00C10842"/>
    <w:rsid w:val="00C12C6C"/>
    <w:rsid w:val="00C14D30"/>
    <w:rsid w:val="00C3119B"/>
    <w:rsid w:val="00C54B46"/>
    <w:rsid w:val="00C60343"/>
    <w:rsid w:val="00C6254A"/>
    <w:rsid w:val="00C71792"/>
    <w:rsid w:val="00C71805"/>
    <w:rsid w:val="00C72691"/>
    <w:rsid w:val="00C93AAE"/>
    <w:rsid w:val="00CB0740"/>
    <w:rsid w:val="00CB07F7"/>
    <w:rsid w:val="00CB22E7"/>
    <w:rsid w:val="00CC0966"/>
    <w:rsid w:val="00CC18D6"/>
    <w:rsid w:val="00CC27F5"/>
    <w:rsid w:val="00CC72ED"/>
    <w:rsid w:val="00CD5AEA"/>
    <w:rsid w:val="00CE0497"/>
    <w:rsid w:val="00D00C57"/>
    <w:rsid w:val="00D036ED"/>
    <w:rsid w:val="00D1133C"/>
    <w:rsid w:val="00D231F0"/>
    <w:rsid w:val="00D47900"/>
    <w:rsid w:val="00D55EB6"/>
    <w:rsid w:val="00D7261E"/>
    <w:rsid w:val="00D745F7"/>
    <w:rsid w:val="00D84EE7"/>
    <w:rsid w:val="00D86817"/>
    <w:rsid w:val="00D9235C"/>
    <w:rsid w:val="00D94080"/>
    <w:rsid w:val="00D95F65"/>
    <w:rsid w:val="00DA57F7"/>
    <w:rsid w:val="00DE37B5"/>
    <w:rsid w:val="00DE3BC1"/>
    <w:rsid w:val="00DF2094"/>
    <w:rsid w:val="00E05BFC"/>
    <w:rsid w:val="00E10B31"/>
    <w:rsid w:val="00E1114D"/>
    <w:rsid w:val="00E158F4"/>
    <w:rsid w:val="00E21801"/>
    <w:rsid w:val="00E226DE"/>
    <w:rsid w:val="00E25CCC"/>
    <w:rsid w:val="00E279F0"/>
    <w:rsid w:val="00E36B99"/>
    <w:rsid w:val="00E42E59"/>
    <w:rsid w:val="00E4591C"/>
    <w:rsid w:val="00E66A13"/>
    <w:rsid w:val="00E67A44"/>
    <w:rsid w:val="00E74480"/>
    <w:rsid w:val="00E8569A"/>
    <w:rsid w:val="00E87091"/>
    <w:rsid w:val="00E929F8"/>
    <w:rsid w:val="00E96C89"/>
    <w:rsid w:val="00E97DD9"/>
    <w:rsid w:val="00EB0692"/>
    <w:rsid w:val="00EC0391"/>
    <w:rsid w:val="00EC2C92"/>
    <w:rsid w:val="00EC32C7"/>
    <w:rsid w:val="00EC4887"/>
    <w:rsid w:val="00ED688B"/>
    <w:rsid w:val="00EE75B8"/>
    <w:rsid w:val="00EF3D0D"/>
    <w:rsid w:val="00EF6EA0"/>
    <w:rsid w:val="00EF7A45"/>
    <w:rsid w:val="00F27D0F"/>
    <w:rsid w:val="00F30DDB"/>
    <w:rsid w:val="00F34977"/>
    <w:rsid w:val="00F37408"/>
    <w:rsid w:val="00F576D1"/>
    <w:rsid w:val="00F57B27"/>
    <w:rsid w:val="00F6395B"/>
    <w:rsid w:val="00F655C6"/>
    <w:rsid w:val="00F741AA"/>
    <w:rsid w:val="00F76F6B"/>
    <w:rsid w:val="00F90F2D"/>
    <w:rsid w:val="00F92A64"/>
    <w:rsid w:val="00FB4CDD"/>
    <w:rsid w:val="00FC6938"/>
    <w:rsid w:val="00FC7349"/>
    <w:rsid w:val="00FC7563"/>
    <w:rsid w:val="00FC78F2"/>
    <w:rsid w:val="00FD2DE0"/>
    <w:rsid w:val="00FD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9"/>
    <o:shapelayout v:ext="edit">
      <o:idmap v:ext="edit" data="1"/>
    </o:shapelayout>
  </w:shapeDefaults>
  <w:decimalSymbol w:val=","/>
  <w:listSeparator w:val=";"/>
  <w14:docId w14:val="22FA27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D3A"/>
    <w:pPr>
      <w:widowControl w:val="0"/>
      <w:suppressAutoHyphens/>
    </w:pPr>
    <w:rPr>
      <w:rFonts w:eastAsia="Arial Unicode MS"/>
      <w:kern w:val="1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13742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F7A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229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A874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E049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E0497"/>
    <w:pPr>
      <w:tabs>
        <w:tab w:val="center" w:pos="4252"/>
        <w:tab w:val="right" w:pos="8504"/>
      </w:tabs>
    </w:pPr>
  </w:style>
  <w:style w:type="paragraph" w:customStyle="1" w:styleId="Predeterminado">
    <w:name w:val="Predeterminado"/>
    <w:rsid w:val="00946DFD"/>
    <w:rPr>
      <w:snapToGrid w:val="0"/>
      <w:sz w:val="24"/>
      <w:lang w:val="es-ES" w:eastAsia="es-ES"/>
    </w:rPr>
  </w:style>
  <w:style w:type="character" w:styleId="Hipervnculo">
    <w:name w:val="Hyperlink"/>
    <w:uiPriority w:val="99"/>
    <w:unhideWhenUsed/>
    <w:rsid w:val="003B3B84"/>
    <w:rPr>
      <w:color w:val="0000FF"/>
      <w:u w:val="single"/>
    </w:rPr>
  </w:style>
  <w:style w:type="character" w:customStyle="1" w:styleId="Ttulo1Car">
    <w:name w:val="Título 1 Car"/>
    <w:link w:val="Ttulo1"/>
    <w:rsid w:val="0013742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extodeglobo">
    <w:name w:val="Balloon Text"/>
    <w:basedOn w:val="Normal"/>
    <w:link w:val="TextodegloboCar"/>
    <w:rsid w:val="002045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20459A"/>
    <w:rPr>
      <w:rFonts w:ascii="Segoe UI" w:eastAsia="Arial Unicode MS" w:hAnsi="Segoe UI" w:cs="Segoe UI"/>
      <w:kern w:val="1"/>
      <w:sz w:val="18"/>
      <w:szCs w:val="18"/>
    </w:rPr>
  </w:style>
  <w:style w:type="character" w:customStyle="1" w:styleId="PiedepginaCar">
    <w:name w:val="Pie de página Car"/>
    <w:link w:val="Piedepgina"/>
    <w:uiPriority w:val="99"/>
    <w:rsid w:val="005E6936"/>
    <w:rPr>
      <w:rFonts w:eastAsia="Arial Unicode MS"/>
      <w:kern w:val="1"/>
      <w:sz w:val="24"/>
      <w:szCs w:val="24"/>
    </w:rPr>
  </w:style>
  <w:style w:type="paragraph" w:customStyle="1" w:styleId="Default">
    <w:name w:val="Default"/>
    <w:rsid w:val="00507B3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71805"/>
    <w:pPr>
      <w:widowControl/>
      <w:suppressAutoHyphens w:val="0"/>
      <w:spacing w:before="100" w:beforeAutospacing="1" w:after="100" w:afterAutospacing="1"/>
    </w:pPr>
    <w:rPr>
      <w:rFonts w:eastAsia="Calibri"/>
      <w:kern w:val="0"/>
    </w:rPr>
  </w:style>
  <w:style w:type="paragraph" w:styleId="Prrafodelista">
    <w:name w:val="List Paragraph"/>
    <w:basedOn w:val="Normal"/>
    <w:link w:val="PrrafodelistaCar"/>
    <w:uiPriority w:val="34"/>
    <w:qFormat/>
    <w:rsid w:val="00CB07F7"/>
    <w:pPr>
      <w:widowControl/>
      <w:suppressAutoHyphens w:val="0"/>
      <w:ind w:left="720"/>
    </w:pPr>
    <w:rPr>
      <w:rFonts w:ascii="Calibri" w:eastAsia="Calibri" w:hAnsi="Calibri"/>
      <w:kern w:val="0"/>
      <w:sz w:val="22"/>
      <w:szCs w:val="22"/>
      <w:lang w:eastAsia="en-US"/>
    </w:rPr>
  </w:style>
  <w:style w:type="character" w:styleId="Hipervnculovisitado">
    <w:name w:val="FollowedHyperlink"/>
    <w:rsid w:val="003C442A"/>
    <w:rPr>
      <w:color w:val="954F72"/>
      <w:u w:val="single"/>
    </w:rPr>
  </w:style>
  <w:style w:type="character" w:customStyle="1" w:styleId="apple-converted-space">
    <w:name w:val="apple-converted-space"/>
    <w:basedOn w:val="Fuentedeprrafopredeter"/>
    <w:rsid w:val="005B1505"/>
  </w:style>
  <w:style w:type="table" w:styleId="Tablaconcuadrcula">
    <w:name w:val="Table Grid"/>
    <w:basedOn w:val="Tablanormal"/>
    <w:rsid w:val="00636A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semiHidden/>
    <w:rsid w:val="00B2294A"/>
    <w:rPr>
      <w:rFonts w:asciiTheme="majorHAnsi" w:eastAsiaTheme="majorEastAsia" w:hAnsiTheme="majorHAnsi" w:cstheme="majorBidi"/>
      <w:b/>
      <w:bCs/>
      <w:color w:val="5B9BD5" w:themeColor="accent1"/>
      <w:kern w:val="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2294A"/>
    <w:rPr>
      <w:b/>
      <w:bCs/>
    </w:rPr>
  </w:style>
  <w:style w:type="table" w:styleId="Sombreadoclaro-nfasis2">
    <w:name w:val="Light Shading Accent 2"/>
    <w:basedOn w:val="Tablanormal"/>
    <w:uiPriority w:val="60"/>
    <w:rsid w:val="006E5042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mediano2-nfasis2">
    <w:name w:val="Medium Shading 2 Accent 2"/>
    <w:basedOn w:val="Tablanormal"/>
    <w:uiPriority w:val="64"/>
    <w:rsid w:val="006E504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na2-nfasis2">
    <w:name w:val="Medium List 2 Accent 2"/>
    <w:basedOn w:val="Tablanormal"/>
    <w:uiPriority w:val="66"/>
    <w:rsid w:val="006E50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na1-nfasis2">
    <w:name w:val="Medium Grid 1 Accent 2"/>
    <w:basedOn w:val="Tablanormal"/>
    <w:uiPriority w:val="67"/>
    <w:rsid w:val="006E5042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character" w:customStyle="1" w:styleId="Ttulo2Car">
    <w:name w:val="Título 2 Car"/>
    <w:basedOn w:val="Fuentedeprrafopredeter"/>
    <w:link w:val="Ttulo2"/>
    <w:semiHidden/>
    <w:rsid w:val="00EF7A45"/>
    <w:rPr>
      <w:rFonts w:asciiTheme="majorHAnsi" w:eastAsiaTheme="majorEastAsia" w:hAnsiTheme="majorHAnsi" w:cstheme="majorBidi"/>
      <w:b/>
      <w:bCs/>
      <w:color w:val="5B9BD5" w:themeColor="accent1"/>
      <w:kern w:val="1"/>
      <w:sz w:val="26"/>
      <w:szCs w:val="26"/>
    </w:rPr>
  </w:style>
  <w:style w:type="character" w:customStyle="1" w:styleId="Ttulo5Car">
    <w:name w:val="Título 5 Car"/>
    <w:basedOn w:val="Fuentedeprrafopredeter"/>
    <w:link w:val="Ttulo5"/>
    <w:semiHidden/>
    <w:rsid w:val="00A874CC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</w:rPr>
  </w:style>
  <w:style w:type="paragraph" w:styleId="Textodecuerpo">
    <w:name w:val="Body Text"/>
    <w:basedOn w:val="Normal"/>
    <w:link w:val="TextodecuerpoCar"/>
    <w:rsid w:val="00C60343"/>
    <w:pPr>
      <w:widowControl/>
      <w:jc w:val="both"/>
    </w:pPr>
    <w:rPr>
      <w:rFonts w:ascii="Arial" w:eastAsia="Times New Roman" w:hAnsi="Arial" w:cs="Arial"/>
      <w:b/>
      <w:bCs/>
      <w:kern w:val="0"/>
      <w:sz w:val="20"/>
      <w:lang w:val="es-ES_tradnl" w:eastAsia="ar-SA"/>
    </w:rPr>
  </w:style>
  <w:style w:type="character" w:customStyle="1" w:styleId="TextodecuerpoCar">
    <w:name w:val="Texto de cuerpo Car"/>
    <w:basedOn w:val="Fuentedeprrafopredeter"/>
    <w:link w:val="Textodecuerpo"/>
    <w:rsid w:val="00C60343"/>
    <w:rPr>
      <w:rFonts w:ascii="Arial" w:hAnsi="Arial" w:cs="Arial"/>
      <w:b/>
      <w:bCs/>
      <w:szCs w:val="24"/>
      <w:lang w:val="es-ES_tradnl" w:eastAsia="ar-SA"/>
    </w:rPr>
  </w:style>
  <w:style w:type="character" w:customStyle="1" w:styleId="PrrafodelistaCar">
    <w:name w:val="Párrafo de lista Car"/>
    <w:link w:val="Prrafodelista"/>
    <w:uiPriority w:val="34"/>
    <w:rsid w:val="00C60343"/>
    <w:rPr>
      <w:rFonts w:ascii="Calibri" w:eastAsia="Calibri" w:hAnsi="Calibri"/>
      <w:sz w:val="22"/>
      <w:szCs w:val="22"/>
      <w:lang w:eastAsia="en-US"/>
    </w:rPr>
  </w:style>
  <w:style w:type="table" w:styleId="Sombreadomediano1-nfasis2">
    <w:name w:val="Medium Shading 1 Accent 2"/>
    <w:basedOn w:val="Tablanormal"/>
    <w:uiPriority w:val="63"/>
    <w:rsid w:val="00F27D0F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5">
    <w:name w:val="Medium Shading 1 Accent 5"/>
    <w:basedOn w:val="Tablanormal"/>
    <w:uiPriority w:val="63"/>
    <w:rsid w:val="006831BD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3372873BB58A4DED866D2BE34882C06C">
    <w:name w:val="3372873BB58A4DED866D2BE34882C06C"/>
    <w:rsid w:val="00EC2C9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D3A"/>
    <w:pPr>
      <w:widowControl w:val="0"/>
      <w:suppressAutoHyphens/>
    </w:pPr>
    <w:rPr>
      <w:rFonts w:eastAsia="Arial Unicode MS"/>
      <w:kern w:val="1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13742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F7A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229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A874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E049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E0497"/>
    <w:pPr>
      <w:tabs>
        <w:tab w:val="center" w:pos="4252"/>
        <w:tab w:val="right" w:pos="8504"/>
      </w:tabs>
    </w:pPr>
  </w:style>
  <w:style w:type="paragraph" w:customStyle="1" w:styleId="Predeterminado">
    <w:name w:val="Predeterminado"/>
    <w:rsid w:val="00946DFD"/>
    <w:rPr>
      <w:snapToGrid w:val="0"/>
      <w:sz w:val="24"/>
      <w:lang w:val="es-ES" w:eastAsia="es-ES"/>
    </w:rPr>
  </w:style>
  <w:style w:type="character" w:styleId="Hipervnculo">
    <w:name w:val="Hyperlink"/>
    <w:uiPriority w:val="99"/>
    <w:unhideWhenUsed/>
    <w:rsid w:val="003B3B84"/>
    <w:rPr>
      <w:color w:val="0000FF"/>
      <w:u w:val="single"/>
    </w:rPr>
  </w:style>
  <w:style w:type="character" w:customStyle="1" w:styleId="Ttulo1Car">
    <w:name w:val="Título 1 Car"/>
    <w:link w:val="Ttulo1"/>
    <w:rsid w:val="0013742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extodeglobo">
    <w:name w:val="Balloon Text"/>
    <w:basedOn w:val="Normal"/>
    <w:link w:val="TextodegloboCar"/>
    <w:rsid w:val="002045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20459A"/>
    <w:rPr>
      <w:rFonts w:ascii="Segoe UI" w:eastAsia="Arial Unicode MS" w:hAnsi="Segoe UI" w:cs="Segoe UI"/>
      <w:kern w:val="1"/>
      <w:sz w:val="18"/>
      <w:szCs w:val="18"/>
    </w:rPr>
  </w:style>
  <w:style w:type="character" w:customStyle="1" w:styleId="PiedepginaCar">
    <w:name w:val="Pie de página Car"/>
    <w:link w:val="Piedepgina"/>
    <w:uiPriority w:val="99"/>
    <w:rsid w:val="005E6936"/>
    <w:rPr>
      <w:rFonts w:eastAsia="Arial Unicode MS"/>
      <w:kern w:val="1"/>
      <w:sz w:val="24"/>
      <w:szCs w:val="24"/>
    </w:rPr>
  </w:style>
  <w:style w:type="paragraph" w:customStyle="1" w:styleId="Default">
    <w:name w:val="Default"/>
    <w:rsid w:val="00507B3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71805"/>
    <w:pPr>
      <w:widowControl/>
      <w:suppressAutoHyphens w:val="0"/>
      <w:spacing w:before="100" w:beforeAutospacing="1" w:after="100" w:afterAutospacing="1"/>
    </w:pPr>
    <w:rPr>
      <w:rFonts w:eastAsia="Calibri"/>
      <w:kern w:val="0"/>
    </w:rPr>
  </w:style>
  <w:style w:type="paragraph" w:styleId="Prrafodelista">
    <w:name w:val="List Paragraph"/>
    <w:basedOn w:val="Normal"/>
    <w:link w:val="PrrafodelistaCar"/>
    <w:uiPriority w:val="34"/>
    <w:qFormat/>
    <w:rsid w:val="00CB07F7"/>
    <w:pPr>
      <w:widowControl/>
      <w:suppressAutoHyphens w:val="0"/>
      <w:ind w:left="720"/>
    </w:pPr>
    <w:rPr>
      <w:rFonts w:ascii="Calibri" w:eastAsia="Calibri" w:hAnsi="Calibri"/>
      <w:kern w:val="0"/>
      <w:sz w:val="22"/>
      <w:szCs w:val="22"/>
      <w:lang w:eastAsia="en-US"/>
    </w:rPr>
  </w:style>
  <w:style w:type="character" w:styleId="Hipervnculovisitado">
    <w:name w:val="FollowedHyperlink"/>
    <w:rsid w:val="003C442A"/>
    <w:rPr>
      <w:color w:val="954F72"/>
      <w:u w:val="single"/>
    </w:rPr>
  </w:style>
  <w:style w:type="character" w:customStyle="1" w:styleId="apple-converted-space">
    <w:name w:val="apple-converted-space"/>
    <w:basedOn w:val="Fuentedeprrafopredeter"/>
    <w:rsid w:val="005B1505"/>
  </w:style>
  <w:style w:type="table" w:styleId="Tablaconcuadrcula">
    <w:name w:val="Table Grid"/>
    <w:basedOn w:val="Tablanormal"/>
    <w:rsid w:val="00636A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semiHidden/>
    <w:rsid w:val="00B2294A"/>
    <w:rPr>
      <w:rFonts w:asciiTheme="majorHAnsi" w:eastAsiaTheme="majorEastAsia" w:hAnsiTheme="majorHAnsi" w:cstheme="majorBidi"/>
      <w:b/>
      <w:bCs/>
      <w:color w:val="5B9BD5" w:themeColor="accent1"/>
      <w:kern w:val="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2294A"/>
    <w:rPr>
      <w:b/>
      <w:bCs/>
    </w:rPr>
  </w:style>
  <w:style w:type="table" w:styleId="Sombreadoclaro-nfasis2">
    <w:name w:val="Light Shading Accent 2"/>
    <w:basedOn w:val="Tablanormal"/>
    <w:uiPriority w:val="60"/>
    <w:rsid w:val="006E5042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mediano2-nfasis2">
    <w:name w:val="Medium Shading 2 Accent 2"/>
    <w:basedOn w:val="Tablanormal"/>
    <w:uiPriority w:val="64"/>
    <w:rsid w:val="006E504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na2-nfasis2">
    <w:name w:val="Medium List 2 Accent 2"/>
    <w:basedOn w:val="Tablanormal"/>
    <w:uiPriority w:val="66"/>
    <w:rsid w:val="006E50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na1-nfasis2">
    <w:name w:val="Medium Grid 1 Accent 2"/>
    <w:basedOn w:val="Tablanormal"/>
    <w:uiPriority w:val="67"/>
    <w:rsid w:val="006E5042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character" w:customStyle="1" w:styleId="Ttulo2Car">
    <w:name w:val="Título 2 Car"/>
    <w:basedOn w:val="Fuentedeprrafopredeter"/>
    <w:link w:val="Ttulo2"/>
    <w:semiHidden/>
    <w:rsid w:val="00EF7A45"/>
    <w:rPr>
      <w:rFonts w:asciiTheme="majorHAnsi" w:eastAsiaTheme="majorEastAsia" w:hAnsiTheme="majorHAnsi" w:cstheme="majorBidi"/>
      <w:b/>
      <w:bCs/>
      <w:color w:val="5B9BD5" w:themeColor="accent1"/>
      <w:kern w:val="1"/>
      <w:sz w:val="26"/>
      <w:szCs w:val="26"/>
    </w:rPr>
  </w:style>
  <w:style w:type="character" w:customStyle="1" w:styleId="Ttulo5Car">
    <w:name w:val="Título 5 Car"/>
    <w:basedOn w:val="Fuentedeprrafopredeter"/>
    <w:link w:val="Ttulo5"/>
    <w:semiHidden/>
    <w:rsid w:val="00A874CC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</w:rPr>
  </w:style>
  <w:style w:type="paragraph" w:styleId="Textodecuerpo">
    <w:name w:val="Body Text"/>
    <w:basedOn w:val="Normal"/>
    <w:link w:val="TextodecuerpoCar"/>
    <w:rsid w:val="00C60343"/>
    <w:pPr>
      <w:widowControl/>
      <w:jc w:val="both"/>
    </w:pPr>
    <w:rPr>
      <w:rFonts w:ascii="Arial" w:eastAsia="Times New Roman" w:hAnsi="Arial" w:cs="Arial"/>
      <w:b/>
      <w:bCs/>
      <w:kern w:val="0"/>
      <w:sz w:val="20"/>
      <w:lang w:val="es-ES_tradnl" w:eastAsia="ar-SA"/>
    </w:rPr>
  </w:style>
  <w:style w:type="character" w:customStyle="1" w:styleId="TextodecuerpoCar">
    <w:name w:val="Texto de cuerpo Car"/>
    <w:basedOn w:val="Fuentedeprrafopredeter"/>
    <w:link w:val="Textodecuerpo"/>
    <w:rsid w:val="00C60343"/>
    <w:rPr>
      <w:rFonts w:ascii="Arial" w:hAnsi="Arial" w:cs="Arial"/>
      <w:b/>
      <w:bCs/>
      <w:szCs w:val="24"/>
      <w:lang w:val="es-ES_tradnl" w:eastAsia="ar-SA"/>
    </w:rPr>
  </w:style>
  <w:style w:type="character" w:customStyle="1" w:styleId="PrrafodelistaCar">
    <w:name w:val="Párrafo de lista Car"/>
    <w:link w:val="Prrafodelista"/>
    <w:uiPriority w:val="34"/>
    <w:rsid w:val="00C60343"/>
    <w:rPr>
      <w:rFonts w:ascii="Calibri" w:eastAsia="Calibri" w:hAnsi="Calibri"/>
      <w:sz w:val="22"/>
      <w:szCs w:val="22"/>
      <w:lang w:eastAsia="en-US"/>
    </w:rPr>
  </w:style>
  <w:style w:type="table" w:styleId="Sombreadomediano1-nfasis2">
    <w:name w:val="Medium Shading 1 Accent 2"/>
    <w:basedOn w:val="Tablanormal"/>
    <w:uiPriority w:val="63"/>
    <w:rsid w:val="00F27D0F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5">
    <w:name w:val="Medium Shading 1 Accent 5"/>
    <w:basedOn w:val="Tablanormal"/>
    <w:uiPriority w:val="63"/>
    <w:rsid w:val="006831BD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3372873BB58A4DED866D2BE34882C06C">
    <w:name w:val="3372873BB58A4DED866D2BE34882C06C"/>
    <w:rsid w:val="00EC2C9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VENTOUR%20SPORTS\CORRESPONDENCIA\Consecutivo%20Enviado%20ESL\Hoja%20con%20Membrete%20Eventour%20Spor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136B8714A0446B87079827AFEA0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D2A79-8665-476A-B68B-DDA53FA8885E}"/>
      </w:docPartPr>
      <w:docPartBody>
        <w:p w:rsidR="00434CCD" w:rsidRDefault="006B4022" w:rsidP="006B4022">
          <w:pPr>
            <w:pStyle w:val="4D136B8714A0446B87079827AFEA03E9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T Extra">
    <w:panose1 w:val="05050102010205020202"/>
    <w:charset w:val="02"/>
    <w:family w:val="auto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022"/>
    <w:rsid w:val="00417CEF"/>
    <w:rsid w:val="00434CCD"/>
    <w:rsid w:val="005B70E3"/>
    <w:rsid w:val="005E6C55"/>
    <w:rsid w:val="006B4022"/>
    <w:rsid w:val="008B5394"/>
    <w:rsid w:val="00BE4278"/>
    <w:rsid w:val="00EF562E"/>
    <w:rsid w:val="00F4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1B5BAB2E6D34DD2A7C0017B3FF25BF9">
    <w:name w:val="71B5BAB2E6D34DD2A7C0017B3FF25BF9"/>
    <w:rsid w:val="006B4022"/>
  </w:style>
  <w:style w:type="paragraph" w:customStyle="1" w:styleId="3281C1D7F36749CBB5484FD865FA64A5">
    <w:name w:val="3281C1D7F36749CBB5484FD865FA64A5"/>
    <w:rsid w:val="006B4022"/>
  </w:style>
  <w:style w:type="paragraph" w:customStyle="1" w:styleId="4D136B8714A0446B87079827AFEA03E9">
    <w:name w:val="4D136B8714A0446B87079827AFEA03E9"/>
    <w:rsid w:val="006B402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1B5BAB2E6D34DD2A7C0017B3FF25BF9">
    <w:name w:val="71B5BAB2E6D34DD2A7C0017B3FF25BF9"/>
    <w:rsid w:val="006B4022"/>
  </w:style>
  <w:style w:type="paragraph" w:customStyle="1" w:styleId="3281C1D7F36749CBB5484FD865FA64A5">
    <w:name w:val="3281C1D7F36749CBB5484FD865FA64A5"/>
    <w:rsid w:val="006B4022"/>
  </w:style>
  <w:style w:type="paragraph" w:customStyle="1" w:styleId="4D136B8714A0446B87079827AFEA03E9">
    <w:name w:val="4D136B8714A0446B87079827AFEA03E9"/>
    <w:rsid w:val="006B40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XXXXXXXXXXX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DAAD1A-AD54-F34B-8811-3374B62F6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\EVENTOUR SPORTS\CORRESPONDENCIA\Consecutivo Enviado ESL\Hoja con Membrete Eventour Sport.dot</Template>
  <TotalTime>5</TotalTime>
  <Pages>3</Pages>
  <Words>1000</Words>
  <Characters>5501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Links>
    <vt:vector size="6" baseType="variant">
      <vt:variant>
        <vt:i4>7012417</vt:i4>
      </vt:variant>
      <vt:variant>
        <vt:i4>0</vt:i4>
      </vt:variant>
      <vt:variant>
        <vt:i4>0</vt:i4>
      </vt:variant>
      <vt:variant>
        <vt:i4>5</vt:i4>
      </vt:variant>
      <vt:variant>
        <vt:lpwstr>mailto:info@eventoursport.com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AVENIDA 5CN  23DN 35</dc:subject>
  <dc:creator>Dirección: Avenida 5C Norte #23DN-35 | Cali - Colombia | PBX: 2 6604000 | Celular: 320 677 9116| www.eventours.travel</dc:creator>
  <cp:lastModifiedBy>mac</cp:lastModifiedBy>
  <cp:revision>2</cp:revision>
  <cp:lastPrinted>2018-01-30T21:42:00Z</cp:lastPrinted>
  <dcterms:created xsi:type="dcterms:W3CDTF">2018-10-12T16:35:00Z</dcterms:created>
  <dcterms:modified xsi:type="dcterms:W3CDTF">2018-10-12T16:35:00Z</dcterms:modified>
</cp:coreProperties>
</file>